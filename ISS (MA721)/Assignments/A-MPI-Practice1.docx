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D550D" w14:textId="26EFD710" w:rsidR="00A71DDA" w:rsidRDefault="00A71DDA" w:rsidP="00A71DDA">
      <w:pPr>
        <w:spacing w:before="92"/>
        <w:ind w:left="312"/>
      </w:pPr>
      <w:r>
        <w:t xml:space="preserve">  </w:t>
      </w:r>
    </w:p>
    <w:p w14:paraId="2CEE005B" w14:textId="55D5FBBC" w:rsidR="00B61F86" w:rsidRPr="00A71DDA" w:rsidRDefault="00A71DDA" w:rsidP="00A71DDA">
      <w:pPr>
        <w:spacing w:line="200" w:lineRule="exact"/>
      </w:pPr>
      <w:r>
        <w:t xml:space="preserve"> </w:t>
      </w:r>
      <w:bookmarkStart w:id="0" w:name="_GoBack"/>
      <w:bookmarkEnd w:id="0"/>
      <w:r w:rsidR="001C5814">
        <w:rPr>
          <w:b/>
          <w:color w:val="990000"/>
          <w:sz w:val="36"/>
          <w:szCs w:val="36"/>
        </w:rPr>
        <w:t xml:space="preserve"> </w:t>
      </w:r>
    </w:p>
    <w:p w14:paraId="419063CC" w14:textId="77777777" w:rsidR="00B61F86" w:rsidRDefault="00B61F86">
      <w:pPr>
        <w:spacing w:before="2" w:line="200" w:lineRule="exact"/>
      </w:pPr>
    </w:p>
    <w:p w14:paraId="5B51608D" w14:textId="77777777" w:rsidR="00B61F86" w:rsidRDefault="00FF055F">
      <w:pPr>
        <w:spacing w:line="400" w:lineRule="exact"/>
        <w:ind w:left="1565" w:right="1449"/>
        <w:jc w:val="center"/>
        <w:rPr>
          <w:sz w:val="36"/>
          <w:szCs w:val="36"/>
        </w:rPr>
      </w:pPr>
      <w:r>
        <w:rPr>
          <w:b/>
          <w:color w:val="990000"/>
          <w:position w:val="-1"/>
          <w:sz w:val="36"/>
          <w:szCs w:val="36"/>
        </w:rPr>
        <w:t>Distributed</w:t>
      </w:r>
      <w:r>
        <w:rPr>
          <w:b/>
          <w:color w:val="990000"/>
          <w:spacing w:val="-1"/>
          <w:position w:val="-1"/>
          <w:sz w:val="36"/>
          <w:szCs w:val="36"/>
        </w:rPr>
        <w:t xml:space="preserve"> </w:t>
      </w:r>
      <w:r>
        <w:rPr>
          <w:b/>
          <w:color w:val="990000"/>
          <w:position w:val="-1"/>
          <w:sz w:val="36"/>
          <w:szCs w:val="36"/>
        </w:rPr>
        <w:t>Mem</w:t>
      </w:r>
      <w:r>
        <w:rPr>
          <w:b/>
          <w:color w:val="990000"/>
          <w:spacing w:val="-3"/>
          <w:position w:val="-1"/>
          <w:sz w:val="36"/>
          <w:szCs w:val="36"/>
        </w:rPr>
        <w:t>o</w:t>
      </w:r>
      <w:r>
        <w:rPr>
          <w:b/>
          <w:color w:val="990000"/>
          <w:position w:val="-1"/>
          <w:sz w:val="36"/>
          <w:szCs w:val="36"/>
        </w:rPr>
        <w:t>ry Parallelism</w:t>
      </w:r>
      <w:r>
        <w:rPr>
          <w:b/>
          <w:color w:val="990000"/>
          <w:spacing w:val="-2"/>
          <w:position w:val="-1"/>
          <w:sz w:val="36"/>
          <w:szCs w:val="36"/>
        </w:rPr>
        <w:t xml:space="preserve"> </w:t>
      </w:r>
      <w:r>
        <w:rPr>
          <w:b/>
          <w:color w:val="990000"/>
          <w:position w:val="-1"/>
          <w:sz w:val="36"/>
          <w:szCs w:val="36"/>
        </w:rPr>
        <w:t>with MPI</w:t>
      </w:r>
    </w:p>
    <w:p w14:paraId="5BF1DA16" w14:textId="77777777" w:rsidR="00B61F86" w:rsidRDefault="00B61F86">
      <w:pPr>
        <w:spacing w:line="200" w:lineRule="exact"/>
      </w:pPr>
    </w:p>
    <w:p w14:paraId="6848682A" w14:textId="77777777" w:rsidR="00B61F86" w:rsidRDefault="00B61F86">
      <w:pPr>
        <w:spacing w:line="220" w:lineRule="exact"/>
        <w:rPr>
          <w:sz w:val="22"/>
          <w:szCs w:val="22"/>
        </w:rPr>
      </w:pPr>
    </w:p>
    <w:p w14:paraId="3CD0FBDC" w14:textId="77777777" w:rsidR="00B61F86" w:rsidRDefault="00FF055F">
      <w:pPr>
        <w:spacing w:before="24"/>
        <w:ind w:left="116"/>
        <w:rPr>
          <w:sz w:val="28"/>
          <w:szCs w:val="28"/>
        </w:rPr>
      </w:pPr>
      <w:r>
        <w:rPr>
          <w:b/>
          <w:sz w:val="28"/>
          <w:szCs w:val="28"/>
        </w:rPr>
        <w:t>NO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:</w:t>
      </w:r>
    </w:p>
    <w:p w14:paraId="385AF047" w14:textId="77777777" w:rsidR="00B61F86" w:rsidRDefault="00B61F86">
      <w:pPr>
        <w:spacing w:before="9" w:line="120" w:lineRule="exact"/>
        <w:rPr>
          <w:sz w:val="12"/>
          <w:szCs w:val="12"/>
        </w:rPr>
      </w:pPr>
    </w:p>
    <w:p w14:paraId="13C0A6F7" w14:textId="77777777" w:rsidR="00B61F86" w:rsidRDefault="00B61F86">
      <w:pPr>
        <w:spacing w:line="200" w:lineRule="exact"/>
      </w:pPr>
    </w:p>
    <w:p w14:paraId="60D21D08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 xml:space="preserve">Steps to </w:t>
      </w:r>
      <w:proofErr w:type="gramStart"/>
      <w:r>
        <w:rPr>
          <w:b/>
          <w:sz w:val="24"/>
          <w:szCs w:val="24"/>
        </w:rPr>
        <w:t>execute :</w:t>
      </w:r>
      <w:proofErr w:type="gramEnd"/>
    </w:p>
    <w:p w14:paraId="77B0AACC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F954DB8" w14:textId="77777777" w:rsidR="00B61F86" w:rsidRDefault="00B61F86">
      <w:pPr>
        <w:spacing w:line="200" w:lineRule="exact"/>
      </w:pPr>
    </w:p>
    <w:p w14:paraId="2DD35E31" w14:textId="77777777" w:rsidR="00B61F86" w:rsidRDefault="00FF055F">
      <w:pPr>
        <w:spacing w:line="521" w:lineRule="auto"/>
        <w:ind w:left="116" w:right="6852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d.c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-o he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 xml:space="preserve">o 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exec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-n </w:t>
      </w:r>
      <w:proofErr w:type="gramStart"/>
      <w:r>
        <w:rPr>
          <w:sz w:val="24"/>
          <w:szCs w:val="24"/>
        </w:rPr>
        <w:t>2 .</w:t>
      </w:r>
      <w:proofErr w:type="gramEnd"/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</w:t>
      </w:r>
    </w:p>
    <w:p w14:paraId="20D1492E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ber of processes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aunched.</w:t>
      </w:r>
    </w:p>
    <w:p w14:paraId="17F13936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C2C9BBE" w14:textId="77777777" w:rsidR="00B61F86" w:rsidRDefault="00B61F86">
      <w:pPr>
        <w:spacing w:line="200" w:lineRule="exact"/>
      </w:pPr>
    </w:p>
    <w:p w14:paraId="765F9AAB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1. 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4"/>
          <w:sz w:val="24"/>
          <w:szCs w:val="24"/>
        </w:rPr>
        <w:t>W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d” </w:t>
      </w:r>
      <w:proofErr w:type="gramStart"/>
      <w:r>
        <w:rPr>
          <w:b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z w:val="24"/>
          <w:szCs w:val="24"/>
        </w:rPr>
        <w:t>ram :</w:t>
      </w:r>
      <w:proofErr w:type="gramEnd"/>
    </w:p>
    <w:p w14:paraId="4CBD795F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BE6170B" w14:textId="77777777" w:rsidR="00B61F86" w:rsidRDefault="00B61F86">
      <w:pPr>
        <w:spacing w:line="200" w:lineRule="exact"/>
      </w:pPr>
    </w:p>
    <w:p w14:paraId="650EB931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00E36F7C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038A3FE" w14:textId="77777777" w:rsidR="00B61F86" w:rsidRDefault="00B61F86">
      <w:pPr>
        <w:spacing w:line="200" w:lineRule="exact"/>
      </w:pPr>
    </w:p>
    <w:p w14:paraId="07F806BE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5127603B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6EA39847" w14:textId="77777777" w:rsidR="00B61F86" w:rsidRDefault="00B61F86">
      <w:pPr>
        <w:spacing w:line="200" w:lineRule="exact"/>
      </w:pPr>
    </w:p>
    <w:p w14:paraId="1515C00D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7E7567B2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918019C" w14:textId="77777777" w:rsidR="00B61F86" w:rsidRDefault="00B61F86">
      <w:pPr>
        <w:spacing w:line="200" w:lineRule="exact"/>
      </w:pPr>
    </w:p>
    <w:p w14:paraId="2902B7E2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8551677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34BCA5E" w14:textId="77777777" w:rsidR="00B61F86" w:rsidRDefault="00B61F86">
      <w:pPr>
        <w:spacing w:line="200" w:lineRule="exact"/>
      </w:pPr>
    </w:p>
    <w:p w14:paraId="2D9F4AA5" w14:textId="77777777" w:rsidR="00B61F86" w:rsidRDefault="00FF055F">
      <w:pPr>
        <w:spacing w:line="521" w:lineRule="auto"/>
        <w:ind w:left="116" w:right="4081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("Pro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ess %d of %d,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yrank,s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();</w:t>
      </w:r>
    </w:p>
    <w:p w14:paraId="52FF7541" w14:textId="77777777" w:rsidR="00B61F86" w:rsidRDefault="00FF055F">
      <w:pPr>
        <w:spacing w:before="12"/>
        <w:ind w:left="116"/>
        <w:rPr>
          <w:sz w:val="24"/>
          <w:szCs w:val="24"/>
        </w:rPr>
        <w:sectPr w:rsidR="00B61F86">
          <w:pgSz w:w="11900" w:h="16840"/>
          <w:pgMar w:top="1040" w:right="1220" w:bottom="280" w:left="1020" w:header="720" w:footer="720" w:gutter="0"/>
          <w:cols w:space="720"/>
        </w:sectPr>
      </w:pP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2D422C3C" w14:textId="77777777" w:rsidR="00B61F86" w:rsidRDefault="00B61F86">
      <w:pPr>
        <w:spacing w:line="200" w:lineRule="exact"/>
      </w:pPr>
    </w:p>
    <w:p w14:paraId="5EA7C9AB" w14:textId="77777777" w:rsidR="00B61F86" w:rsidRDefault="00B61F86">
      <w:pPr>
        <w:spacing w:line="200" w:lineRule="exact"/>
      </w:pPr>
    </w:p>
    <w:p w14:paraId="65F09716" w14:textId="77777777" w:rsidR="00B61F86" w:rsidRDefault="00B61F86">
      <w:pPr>
        <w:spacing w:line="200" w:lineRule="exact"/>
      </w:pPr>
    </w:p>
    <w:p w14:paraId="59E10B65" w14:textId="77777777" w:rsidR="00B61F86" w:rsidRDefault="00B61F86">
      <w:pPr>
        <w:spacing w:line="200" w:lineRule="exact"/>
      </w:pPr>
    </w:p>
    <w:p w14:paraId="297F0AD1" w14:textId="77777777" w:rsidR="00B61F86" w:rsidRDefault="00B61F86">
      <w:pPr>
        <w:spacing w:line="200" w:lineRule="exact"/>
      </w:pPr>
    </w:p>
    <w:p w14:paraId="09CEC7B3" w14:textId="77777777" w:rsidR="00B61F86" w:rsidRDefault="00B61F86">
      <w:pPr>
        <w:spacing w:line="200" w:lineRule="exact"/>
      </w:pPr>
    </w:p>
    <w:p w14:paraId="5CCFD459" w14:textId="77777777" w:rsidR="00B61F86" w:rsidRDefault="00B61F86">
      <w:pPr>
        <w:spacing w:line="300" w:lineRule="exact"/>
        <w:rPr>
          <w:sz w:val="30"/>
          <w:szCs w:val="30"/>
        </w:rPr>
      </w:pPr>
    </w:p>
    <w:p w14:paraId="2C124E9F" w14:textId="77777777" w:rsidR="00B61F86" w:rsidRDefault="00FF055F">
      <w:pPr>
        <w:spacing w:before="29"/>
        <w:ind w:left="116"/>
        <w:rPr>
          <w:sz w:val="24"/>
          <w:szCs w:val="24"/>
        </w:rPr>
      </w:pPr>
      <w:r>
        <w:rPr>
          <w:b/>
          <w:sz w:val="24"/>
          <w:szCs w:val="24"/>
        </w:rPr>
        <w:t>2. Demonstrat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of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proofErr w:type="gramStart"/>
      <w:r>
        <w:rPr>
          <w:b/>
          <w:sz w:val="24"/>
          <w:szCs w:val="24"/>
        </w:rPr>
        <w:t>Send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nd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I_Recv</w:t>
      </w:r>
      <w:proofErr w:type="spellEnd"/>
      <w:r>
        <w:rPr>
          <w:b/>
          <w:sz w:val="24"/>
          <w:szCs w:val="24"/>
        </w:rPr>
        <w:t>().</w:t>
      </w:r>
    </w:p>
    <w:p w14:paraId="555F0001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89002D3" w14:textId="77777777" w:rsidR="00B61F86" w:rsidRDefault="00B61F86">
      <w:pPr>
        <w:spacing w:line="200" w:lineRule="exact"/>
      </w:pPr>
    </w:p>
    <w:p w14:paraId="07C9380A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4D7793E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F70D3B6" w14:textId="77777777" w:rsidR="00B61F86" w:rsidRDefault="00B61F86">
      <w:pPr>
        <w:spacing w:line="200" w:lineRule="exact"/>
      </w:pPr>
    </w:p>
    <w:p w14:paraId="2676D711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38257B0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0ED5279" w14:textId="77777777" w:rsidR="00B61F86" w:rsidRDefault="00B61F86">
      <w:pPr>
        <w:spacing w:line="200" w:lineRule="exact"/>
      </w:pPr>
    </w:p>
    <w:p w14:paraId="7B81B5C2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3A26D07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E17F171" w14:textId="77777777" w:rsidR="00B61F86" w:rsidRDefault="00B61F86">
      <w:pPr>
        <w:spacing w:line="200" w:lineRule="exact"/>
      </w:pPr>
    </w:p>
    <w:p w14:paraId="77966D30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0E7D56E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8F3B4B4" w14:textId="77777777" w:rsidR="00B61F86" w:rsidRDefault="00B61F86">
      <w:pPr>
        <w:spacing w:line="200" w:lineRule="exact"/>
      </w:pPr>
    </w:p>
    <w:p w14:paraId="78682BC3" w14:textId="77777777" w:rsidR="00B61F86" w:rsidRDefault="00FF055F">
      <w:pPr>
        <w:spacing w:line="521" w:lineRule="auto"/>
        <w:ind w:left="116" w:right="667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,x,</w:t>
      </w:r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us;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);</w:t>
      </w:r>
    </w:p>
    <w:p w14:paraId="4F63D7E4" w14:textId="77777777" w:rsidR="00B61F86" w:rsidRDefault="00FF055F">
      <w:pPr>
        <w:spacing w:before="12" w:line="521" w:lineRule="auto"/>
        <w:ind w:left="116" w:right="3784"/>
        <w:rPr>
          <w:sz w:val="24"/>
          <w:szCs w:val="24"/>
        </w:rPr>
      </w:pP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</w:t>
      </w:r>
      <w:proofErr w:type="gramStart"/>
      <w:r>
        <w:rPr>
          <w:sz w:val="24"/>
          <w:szCs w:val="24"/>
        </w:rPr>
        <w:t>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gramEnd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>==0)</w:t>
      </w:r>
    </w:p>
    <w:p w14:paraId="445E3000" w14:textId="77777777" w:rsidR="00B61F86" w:rsidRDefault="00FF055F">
      <w:pPr>
        <w:spacing w:before="12" w:line="521" w:lineRule="auto"/>
        <w:ind w:left="116" w:right="3589"/>
        <w:rPr>
          <w:sz w:val="24"/>
          <w:szCs w:val="24"/>
        </w:rPr>
      </w:pPr>
      <w:proofErr w:type="gramStart"/>
      <w:r>
        <w:rPr>
          <w:sz w:val="24"/>
          <w:szCs w:val="24"/>
        </w:rPr>
        <w:t>{ x</w:t>
      </w:r>
      <w:proofErr w:type="gramEnd"/>
      <w:r>
        <w:rPr>
          <w:sz w:val="24"/>
          <w:szCs w:val="24"/>
        </w:rPr>
        <w:t xml:space="preserve">=10;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Send</w:t>
      </w:r>
      <w:proofErr w:type="spellEnd"/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x,1,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,1,1,MPI_C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D);</w:t>
      </w:r>
    </w:p>
    <w:p w14:paraId="6C645899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A7D54C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1AEBE38" w14:textId="77777777" w:rsidR="00B61F86" w:rsidRDefault="00B61F86">
      <w:pPr>
        <w:spacing w:line="200" w:lineRule="exact"/>
      </w:pPr>
    </w:p>
    <w:p w14:paraId="47C43C9D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z w:val="24"/>
          <w:szCs w:val="24"/>
        </w:rPr>
        <w:t>==1)</w:t>
      </w:r>
    </w:p>
    <w:p w14:paraId="4E563DCF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D8E01D1" w14:textId="77777777" w:rsidR="00B61F86" w:rsidRDefault="00B61F86">
      <w:pPr>
        <w:spacing w:line="200" w:lineRule="exact"/>
      </w:pPr>
    </w:p>
    <w:p w14:paraId="2BE8A40A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6E9E9CE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6BB32F8" w14:textId="77777777" w:rsidR="00B61F86" w:rsidRDefault="00B61F86">
      <w:pPr>
        <w:spacing w:line="200" w:lineRule="exact"/>
      </w:pPr>
    </w:p>
    <w:p w14:paraId="769F113B" w14:textId="77777777" w:rsidR="00B61F86" w:rsidRDefault="00FF055F">
      <w:pPr>
        <w:spacing w:line="521" w:lineRule="auto"/>
        <w:ind w:left="116" w:right="2159"/>
        <w:rPr>
          <w:sz w:val="24"/>
          <w:szCs w:val="24"/>
        </w:rPr>
        <w:sectPr w:rsidR="00B61F86">
          <w:headerReference w:type="default" r:id="rId7"/>
          <w:pgSz w:w="11900" w:h="16840"/>
          <w:pgMar w:top="1400" w:right="1680" w:bottom="280" w:left="1020" w:header="1165" w:footer="0" w:gutter="0"/>
          <w:cols w:space="720"/>
        </w:sectPr>
      </w:pP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"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e of 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proofErr w:type="spellStart"/>
      <w:r>
        <w:rPr>
          <w:sz w:val="24"/>
          <w:szCs w:val="24"/>
        </w:rPr>
        <w:t>n",x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cv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x,1,MPI_IN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,0,1,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us);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("Pro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ess %d of %d,</w:t>
      </w:r>
      <w:r>
        <w:rPr>
          <w:spacing w:val="-6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ue of 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%d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yrank,s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ze,x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("Sour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%d</w:t>
      </w:r>
      <w:r>
        <w:rPr>
          <w:spacing w:val="-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 %d 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MPI_S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URC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MPI_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);</w:t>
      </w:r>
    </w:p>
    <w:p w14:paraId="4F650D07" w14:textId="77777777" w:rsidR="00B61F86" w:rsidRDefault="00B61F86">
      <w:pPr>
        <w:spacing w:line="300" w:lineRule="exact"/>
        <w:rPr>
          <w:sz w:val="30"/>
          <w:szCs w:val="30"/>
        </w:rPr>
      </w:pPr>
    </w:p>
    <w:p w14:paraId="72B1A479" w14:textId="77777777" w:rsidR="00B61F86" w:rsidRDefault="00FF055F">
      <w:pPr>
        <w:spacing w:before="29"/>
        <w:ind w:left="116"/>
        <w:rPr>
          <w:sz w:val="24"/>
          <w:szCs w:val="24"/>
        </w:rPr>
      </w:pP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proofErr w:type="gram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3FFBB7B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4C82B89" w14:textId="77777777" w:rsidR="00B61F86" w:rsidRDefault="00B61F86">
      <w:pPr>
        <w:spacing w:line="200" w:lineRule="exact"/>
      </w:pPr>
    </w:p>
    <w:p w14:paraId="2E3AF60C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26FDE49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536E0C6" w14:textId="77777777" w:rsidR="00B61F86" w:rsidRDefault="00B61F86">
      <w:pPr>
        <w:spacing w:line="200" w:lineRule="exact"/>
      </w:pPr>
    </w:p>
    <w:p w14:paraId="5559F20E" w14:textId="77777777" w:rsidR="00B61F86" w:rsidRDefault="00FF055F">
      <w:pPr>
        <w:spacing w:line="521" w:lineRule="auto"/>
        <w:ind w:left="116" w:right="7690"/>
        <w:rPr>
          <w:sz w:val="24"/>
          <w:szCs w:val="24"/>
        </w:rPr>
      </w:pPr>
      <w:r>
        <w:rPr>
          <w:sz w:val="24"/>
          <w:szCs w:val="24"/>
        </w:rPr>
        <w:t>} Mod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ons:</w:t>
      </w:r>
    </w:p>
    <w:p w14:paraId="76A7F31A" w14:textId="77777777" w:rsidR="00B61F86" w:rsidRDefault="00FF055F">
      <w:pPr>
        <w:spacing w:before="12" w:line="276" w:lineRule="auto"/>
        <w:ind w:left="116" w:right="321"/>
        <w:rPr>
          <w:sz w:val="24"/>
          <w:szCs w:val="24"/>
        </w:rPr>
      </w:pPr>
      <w:r>
        <w:rPr>
          <w:spacing w:val="-23"/>
          <w:sz w:val="24"/>
          <w:szCs w:val="24"/>
        </w:rPr>
        <w:t>Y</w:t>
      </w:r>
      <w:r>
        <w:rPr>
          <w:sz w:val="24"/>
          <w:szCs w:val="24"/>
        </w:rPr>
        <w:t xml:space="preserve">ou can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ry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 xml:space="preserve">d </w:t>
      </w:r>
      <w:proofErr w:type="gramStart"/>
      <w:r>
        <w:rPr>
          <w:sz w:val="24"/>
          <w:szCs w:val="24"/>
        </w:rPr>
        <w:t>cards :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NY_S</w:t>
      </w:r>
      <w:r>
        <w:rPr>
          <w:b/>
          <w:spacing w:val="-1"/>
          <w:sz w:val="24"/>
          <w:szCs w:val="24"/>
        </w:rPr>
        <w:t>OU</w:t>
      </w:r>
      <w:r>
        <w:rPr>
          <w:b/>
          <w:sz w:val="24"/>
          <w:szCs w:val="24"/>
        </w:rPr>
        <w:t>RCE, 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Y_</w:t>
      </w:r>
      <w:r>
        <w:rPr>
          <w:b/>
          <w:spacing w:val="-18"/>
          <w:sz w:val="24"/>
          <w:szCs w:val="24"/>
        </w:rPr>
        <w:t>T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ce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ource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I_Recv</w:t>
      </w:r>
      <w:proofErr w:type="spellEnd"/>
      <w:r>
        <w:rPr>
          <w:b/>
          <w:sz w:val="24"/>
          <w:szCs w:val="24"/>
        </w:rPr>
        <w:t>(</w:t>
      </w:r>
      <w:r>
        <w:rPr>
          <w:b/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 ch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stat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e.</w:t>
      </w:r>
    </w:p>
    <w:p w14:paraId="24261B7E" w14:textId="77777777" w:rsidR="00B61F86" w:rsidRDefault="00B61F86">
      <w:pPr>
        <w:spacing w:before="4" w:line="280" w:lineRule="exact"/>
        <w:rPr>
          <w:sz w:val="28"/>
          <w:szCs w:val="28"/>
        </w:rPr>
      </w:pPr>
    </w:p>
    <w:p w14:paraId="64F96BBD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3. Non-B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ock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Send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Rece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v</w:t>
      </w:r>
      <w:r>
        <w:rPr>
          <w:b/>
          <w:sz w:val="24"/>
          <w:szCs w:val="24"/>
        </w:rPr>
        <w:t>e.</w:t>
      </w:r>
    </w:p>
    <w:p w14:paraId="4FA72FFD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BE8E030" w14:textId="77777777" w:rsidR="00B61F86" w:rsidRDefault="00B61F86">
      <w:pPr>
        <w:spacing w:line="200" w:lineRule="exact"/>
      </w:pPr>
    </w:p>
    <w:p w14:paraId="0FED8521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so check the behav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the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 xml:space="preserve">ogram by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  <w:proofErr w:type="spellStart"/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ecv</w:t>
      </w:r>
      <w:proofErr w:type="spellEnd"/>
      <w:r>
        <w:rPr>
          <w:b/>
          <w:sz w:val="24"/>
          <w:szCs w:val="24"/>
        </w:rPr>
        <w:t>() 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th Send()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</w:t>
      </w:r>
    </w:p>
    <w:p w14:paraId="261907D9" w14:textId="77777777" w:rsidR="00B61F86" w:rsidRDefault="00FF055F">
      <w:pPr>
        <w:spacing w:before="40"/>
        <w:ind w:left="116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Recv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espect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v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-14"/>
          <w:sz w:val="24"/>
          <w:szCs w:val="24"/>
        </w:rPr>
        <w:t>y</w:t>
      </w:r>
      <w:r>
        <w:rPr>
          <w:b/>
          <w:sz w:val="24"/>
          <w:szCs w:val="24"/>
        </w:rPr>
        <w:t>.</w:t>
      </w:r>
    </w:p>
    <w:p w14:paraId="294EE6E7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2FCE1F1" w14:textId="77777777" w:rsidR="00B61F86" w:rsidRDefault="00B61F86">
      <w:pPr>
        <w:spacing w:line="200" w:lineRule="exact"/>
      </w:pPr>
    </w:p>
    <w:p w14:paraId="4A74B2F7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7A029474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0062777" w14:textId="77777777" w:rsidR="00B61F86" w:rsidRDefault="00B61F86">
      <w:pPr>
        <w:spacing w:line="200" w:lineRule="exact"/>
      </w:pPr>
    </w:p>
    <w:p w14:paraId="1724EDDA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7EC59411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CCE4223" w14:textId="77777777" w:rsidR="00B61F86" w:rsidRDefault="00B61F86">
      <w:pPr>
        <w:spacing w:line="200" w:lineRule="exact"/>
      </w:pPr>
    </w:p>
    <w:p w14:paraId="0FCC438F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2A488EC1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C9958BB" w14:textId="77777777" w:rsidR="00B61F86" w:rsidRDefault="00B61F86">
      <w:pPr>
        <w:spacing w:line="200" w:lineRule="exact"/>
      </w:pPr>
    </w:p>
    <w:p w14:paraId="61EDD6DF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C591A26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14D2EA7" w14:textId="77777777" w:rsidR="00B61F86" w:rsidRDefault="00B61F86">
      <w:pPr>
        <w:spacing w:line="200" w:lineRule="exact"/>
      </w:pPr>
    </w:p>
    <w:p w14:paraId="0903601D" w14:textId="77777777" w:rsidR="00B61F86" w:rsidRDefault="00FF055F">
      <w:pPr>
        <w:spacing w:line="521" w:lineRule="auto"/>
        <w:ind w:left="116" w:right="673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,x,</w:t>
      </w:r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us; </w:t>
      </w:r>
      <w:proofErr w:type="spellStart"/>
      <w:r>
        <w:rPr>
          <w:sz w:val="24"/>
          <w:szCs w:val="24"/>
        </w:rPr>
        <w:t>MPI_R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quest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);</w:t>
      </w:r>
    </w:p>
    <w:p w14:paraId="618AE8CA" w14:textId="77777777" w:rsidR="00B61F86" w:rsidRDefault="00FF055F">
      <w:pPr>
        <w:spacing w:before="12" w:line="521" w:lineRule="auto"/>
        <w:ind w:left="116" w:right="3844"/>
        <w:rPr>
          <w:sz w:val="24"/>
          <w:szCs w:val="24"/>
        </w:rPr>
      </w:pP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</w:t>
      </w:r>
      <w:proofErr w:type="gramStart"/>
      <w:r>
        <w:rPr>
          <w:sz w:val="24"/>
          <w:szCs w:val="24"/>
        </w:rPr>
        <w:t>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gramEnd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>==0)</w:t>
      </w:r>
    </w:p>
    <w:p w14:paraId="291171D3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D48851F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227A519" w14:textId="77777777" w:rsidR="00B61F86" w:rsidRDefault="00B61F86">
      <w:pPr>
        <w:spacing w:line="200" w:lineRule="exact"/>
      </w:pPr>
    </w:p>
    <w:p w14:paraId="45F5515A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x=10;</w:t>
      </w:r>
    </w:p>
    <w:p w14:paraId="6F3EB60C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3DADEB9" w14:textId="77777777" w:rsidR="00B61F86" w:rsidRDefault="00B61F86">
      <w:pPr>
        <w:spacing w:line="200" w:lineRule="exact"/>
      </w:pPr>
    </w:p>
    <w:p w14:paraId="0E9F3C7F" w14:textId="77777777" w:rsidR="00B61F86" w:rsidRDefault="00FF055F">
      <w:pPr>
        <w:spacing w:line="276" w:lineRule="auto"/>
        <w:ind w:left="116" w:right="611"/>
        <w:rPr>
          <w:sz w:val="24"/>
          <w:szCs w:val="24"/>
        </w:rPr>
      </w:pPr>
      <w:proofErr w:type="spellStart"/>
      <w:r>
        <w:rPr>
          <w:sz w:val="24"/>
          <w:szCs w:val="24"/>
        </w:rPr>
        <w:t>MPI_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x,</w:t>
      </w:r>
      <w:proofErr w:type="gramStart"/>
      <w:r>
        <w:rPr>
          <w:sz w:val="24"/>
          <w:szCs w:val="24"/>
        </w:rPr>
        <w:t>1,MPI</w:t>
      </w:r>
      <w:proofErr w:type="gramEnd"/>
      <w:r>
        <w:rPr>
          <w:sz w:val="24"/>
          <w:szCs w:val="24"/>
        </w:rPr>
        <w:t>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,1,20,MPI_C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reques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 re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0DE08D16" w14:textId="77777777" w:rsidR="00B61F86" w:rsidRDefault="00B61F86">
      <w:pPr>
        <w:spacing w:before="4" w:line="280" w:lineRule="exact"/>
        <w:rPr>
          <w:sz w:val="28"/>
          <w:szCs w:val="28"/>
        </w:rPr>
      </w:pPr>
    </w:p>
    <w:p w14:paraId="7A913A43" w14:textId="77777777" w:rsidR="00B61F86" w:rsidRDefault="00FF055F">
      <w:pPr>
        <w:ind w:left="116"/>
        <w:rPr>
          <w:sz w:val="24"/>
          <w:szCs w:val="24"/>
        </w:rPr>
        <w:sectPr w:rsidR="00B61F86">
          <w:pgSz w:w="11900" w:h="16840"/>
          <w:pgMar w:top="1400" w:right="1620" w:bottom="280" w:left="1020" w:header="1165" w:footer="0" w:gutter="0"/>
          <w:cols w:space="720"/>
        </w:sectPr>
      </w:pPr>
      <w:r>
        <w:rPr>
          <w:sz w:val="24"/>
          <w:szCs w:val="24"/>
        </w:rPr>
        <w:t>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&lt;5</w:t>
      </w:r>
      <w:r>
        <w:rPr>
          <w:spacing w:val="1"/>
          <w:sz w:val="24"/>
          <w:szCs w:val="24"/>
        </w:rPr>
        <w:t>;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++)</w:t>
      </w:r>
    </w:p>
    <w:p w14:paraId="3075222A" w14:textId="77777777" w:rsidR="00B61F86" w:rsidRDefault="00FF055F">
      <w:pPr>
        <w:spacing w:before="74"/>
        <w:ind w:left="116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Send</w:t>
      </w:r>
      <w:proofErr w:type="spellEnd"/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&amp;i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1,MPI</w:t>
      </w:r>
      <w:proofErr w:type="gramEnd"/>
      <w:r>
        <w:rPr>
          <w:sz w:val="24"/>
          <w:szCs w:val="24"/>
        </w:rPr>
        <w:t>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,1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,MPI_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D);</w:t>
      </w:r>
    </w:p>
    <w:p w14:paraId="18AC689F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9365A8E" w14:textId="77777777" w:rsidR="00B61F86" w:rsidRDefault="00B61F86">
      <w:pPr>
        <w:spacing w:line="200" w:lineRule="exact"/>
      </w:pPr>
    </w:p>
    <w:p w14:paraId="253CB54E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044243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F6EBE69" w14:textId="77777777" w:rsidR="00B61F86" w:rsidRDefault="00B61F86">
      <w:pPr>
        <w:spacing w:line="200" w:lineRule="exact"/>
      </w:pPr>
    </w:p>
    <w:p w14:paraId="468B9338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z w:val="24"/>
          <w:szCs w:val="24"/>
        </w:rPr>
        <w:t>==1)</w:t>
      </w:r>
    </w:p>
    <w:p w14:paraId="739B9359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270AC87" w14:textId="77777777" w:rsidR="00B61F86" w:rsidRDefault="00B61F86">
      <w:pPr>
        <w:spacing w:line="200" w:lineRule="exact"/>
      </w:pPr>
    </w:p>
    <w:p w14:paraId="27977FCD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A0E9D42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DB3D940" w14:textId="77777777" w:rsidR="00B61F86" w:rsidRDefault="00B61F86">
      <w:pPr>
        <w:spacing w:line="200" w:lineRule="exact"/>
      </w:pPr>
    </w:p>
    <w:p w14:paraId="17A231DC" w14:textId="77777777" w:rsidR="00B61F86" w:rsidRDefault="00FF055F">
      <w:pPr>
        <w:spacing w:line="521" w:lineRule="auto"/>
        <w:ind w:left="116" w:right="219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"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e of 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proofErr w:type="spellStart"/>
      <w:r>
        <w:rPr>
          <w:sz w:val="24"/>
          <w:szCs w:val="24"/>
        </w:rPr>
        <w:t>n",x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MPI_Irecv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x,1,MPI_IN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,0,25,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req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("Pro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ess %d of %d,</w:t>
      </w:r>
      <w:r>
        <w:rPr>
          <w:spacing w:val="-6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ue of 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%d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yrank,s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ze,x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("Sour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%d</w:t>
      </w:r>
      <w:r>
        <w:rPr>
          <w:spacing w:val="-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 %d 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MPI_S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URC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MPI_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); 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&lt;5</w:t>
      </w:r>
      <w:r>
        <w:rPr>
          <w:spacing w:val="1"/>
          <w:sz w:val="24"/>
          <w:szCs w:val="24"/>
        </w:rPr>
        <w:t>;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++)</w:t>
      </w:r>
    </w:p>
    <w:p w14:paraId="445F94F2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1E1E17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192FB4D" w14:textId="77777777" w:rsidR="00B61F86" w:rsidRDefault="00B61F86">
      <w:pPr>
        <w:spacing w:line="200" w:lineRule="exact"/>
      </w:pPr>
    </w:p>
    <w:p w14:paraId="2EBFA2D9" w14:textId="77777777" w:rsidR="00B61F86" w:rsidRDefault="00FF055F">
      <w:pPr>
        <w:spacing w:line="276" w:lineRule="auto"/>
        <w:ind w:left="116" w:right="60"/>
        <w:rPr>
          <w:sz w:val="24"/>
          <w:szCs w:val="24"/>
        </w:rPr>
      </w:pPr>
      <w:proofErr w:type="spellStart"/>
      <w:r>
        <w:rPr>
          <w:sz w:val="24"/>
          <w:szCs w:val="24"/>
        </w:rPr>
        <w:t>MPI_R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cv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&amp;i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1,MPI</w:t>
      </w:r>
      <w:proofErr w:type="gramEnd"/>
      <w:r>
        <w:rPr>
          <w:sz w:val="24"/>
          <w:szCs w:val="24"/>
        </w:rPr>
        <w:t>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,MPI_C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PI_S</w:t>
      </w:r>
      <w:r>
        <w:rPr>
          <w:spacing w:val="-19"/>
          <w:sz w:val="24"/>
          <w:szCs w:val="24"/>
        </w:rPr>
        <w:t>T</w:t>
      </w:r>
      <w:r>
        <w:rPr>
          <w:spacing w:val="-27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US_I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NOR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);</w:t>
      </w:r>
      <w:r>
        <w:rPr>
          <w:spacing w:val="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/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no stat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nformat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</w:p>
    <w:p w14:paraId="08D72BA3" w14:textId="77777777" w:rsidR="00B61F86" w:rsidRDefault="00B61F86">
      <w:pPr>
        <w:spacing w:before="4" w:line="280" w:lineRule="exact"/>
        <w:rPr>
          <w:sz w:val="28"/>
          <w:szCs w:val="28"/>
        </w:rPr>
      </w:pPr>
    </w:p>
    <w:p w14:paraId="41B1C6A9" w14:textId="77777777" w:rsidR="00B61F86" w:rsidRDefault="00FF055F">
      <w:pPr>
        <w:ind w:left="1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5C1F0EF2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E8D33AE" w14:textId="77777777" w:rsidR="00B61F86" w:rsidRDefault="00B61F86">
      <w:pPr>
        <w:spacing w:line="200" w:lineRule="exact"/>
      </w:pPr>
    </w:p>
    <w:p w14:paraId="7A0464E9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A0428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024B62B" w14:textId="77777777" w:rsidR="00B61F86" w:rsidRDefault="00B61F86">
      <w:pPr>
        <w:spacing w:line="200" w:lineRule="exact"/>
      </w:pPr>
    </w:p>
    <w:p w14:paraId="5B6D5EE5" w14:textId="77777777" w:rsidR="00B61F86" w:rsidRDefault="00FF055F">
      <w:pPr>
        <w:spacing w:line="521" w:lineRule="auto"/>
        <w:ind w:left="116" w:right="7537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proofErr w:type="gram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0DDE57C7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DA25F1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CEE4E51" w14:textId="77777777" w:rsidR="00B61F86" w:rsidRDefault="00B61F86">
      <w:pPr>
        <w:spacing w:line="200" w:lineRule="exact"/>
      </w:pPr>
    </w:p>
    <w:p w14:paraId="1D3F4302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 xml:space="preserve">4. 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proofErr w:type="gramStart"/>
      <w:r>
        <w:rPr>
          <w:b/>
          <w:sz w:val="24"/>
          <w:szCs w:val="24"/>
        </w:rPr>
        <w:t>Send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st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ndard mode:</w:t>
      </w:r>
    </w:p>
    <w:p w14:paraId="1EFA6571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7125EFF" w14:textId="77777777" w:rsidR="00B61F86" w:rsidRDefault="00B61F86">
      <w:pPr>
        <w:spacing w:line="200" w:lineRule="exact"/>
      </w:pPr>
    </w:p>
    <w:p w14:paraId="66D2FFED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*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Dem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nstrat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 of 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ock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 xml:space="preserve">nd and </w:t>
      </w:r>
      <w:proofErr w:type="gramStart"/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ce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ve.</w:t>
      </w:r>
      <w:r>
        <w:rPr>
          <w:b/>
          <w:spacing w:val="2"/>
          <w:sz w:val="24"/>
          <w:szCs w:val="24"/>
        </w:rPr>
        <w:t>*</w:t>
      </w:r>
      <w:proofErr w:type="gramEnd"/>
      <w:r>
        <w:rPr>
          <w:b/>
          <w:sz w:val="24"/>
          <w:szCs w:val="24"/>
        </w:rPr>
        <w:t>/</w:t>
      </w:r>
    </w:p>
    <w:p w14:paraId="47B11624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6FAB4442" w14:textId="77777777" w:rsidR="00B61F86" w:rsidRDefault="00B61F86">
      <w:pPr>
        <w:spacing w:line="200" w:lineRule="exact"/>
      </w:pPr>
    </w:p>
    <w:p w14:paraId="1866885F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/</w:t>
      </w:r>
      <w:proofErr w:type="gramStart"/>
      <w:r>
        <w:rPr>
          <w:b/>
          <w:sz w:val="24"/>
          <w:szCs w:val="24"/>
        </w:rPr>
        <w:t xml:space="preserve">/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No</w:t>
      </w:r>
      <w:proofErr w:type="gramEnd"/>
      <w:r>
        <w:rPr>
          <w:b/>
          <w:sz w:val="24"/>
          <w:szCs w:val="24"/>
        </w:rPr>
        <w:t xml:space="preserve"> De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ock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tandard mode as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ses buffer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wh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n necessar</w:t>
      </w:r>
      <w:r>
        <w:rPr>
          <w:b/>
          <w:spacing w:val="-14"/>
          <w:sz w:val="24"/>
          <w:szCs w:val="24"/>
        </w:rPr>
        <w:t>y</w:t>
      </w:r>
      <w:r>
        <w:rPr>
          <w:b/>
          <w:sz w:val="24"/>
          <w:szCs w:val="24"/>
        </w:rPr>
        <w:t>.</w:t>
      </w:r>
    </w:p>
    <w:p w14:paraId="308A69AC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904B810" w14:textId="77777777" w:rsidR="00B61F86" w:rsidRDefault="00B61F86">
      <w:pPr>
        <w:spacing w:line="200" w:lineRule="exact"/>
      </w:pPr>
    </w:p>
    <w:p w14:paraId="551609B7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/</w:t>
      </w:r>
      <w:proofErr w:type="gramStart"/>
      <w:r>
        <w:rPr>
          <w:b/>
          <w:sz w:val="24"/>
          <w:szCs w:val="24"/>
        </w:rPr>
        <w:t xml:space="preserve">/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Dead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ock</w:t>
      </w:r>
      <w:proofErr w:type="gramEnd"/>
      <w:r>
        <w:rPr>
          <w:b/>
          <w:sz w:val="24"/>
          <w:szCs w:val="24"/>
        </w:rPr>
        <w:t xml:space="preserve"> occurs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f Synch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 xml:space="preserve">onous mode send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sed (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I_Sse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proofErr w:type="spellEnd"/>
      <w:r>
        <w:rPr>
          <w:b/>
          <w:sz w:val="24"/>
          <w:szCs w:val="24"/>
        </w:rPr>
        <w:t xml:space="preserve">()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nstead of</w:t>
      </w:r>
    </w:p>
    <w:p w14:paraId="497F8B65" w14:textId="77777777" w:rsidR="00B61F86" w:rsidRDefault="00FF055F">
      <w:pPr>
        <w:spacing w:before="40"/>
        <w:ind w:left="11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proofErr w:type="gramStart"/>
      <w:r>
        <w:rPr>
          <w:b/>
          <w:sz w:val="24"/>
          <w:szCs w:val="24"/>
        </w:rPr>
        <w:t>Send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))</w:t>
      </w:r>
    </w:p>
    <w:p w14:paraId="3D137A5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F48E426" w14:textId="77777777" w:rsidR="00B61F86" w:rsidRDefault="00B61F86">
      <w:pPr>
        <w:spacing w:line="200" w:lineRule="exact"/>
      </w:pPr>
    </w:p>
    <w:p w14:paraId="1A655468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3C63E203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EE26AD3" w14:textId="77777777" w:rsidR="00B61F86" w:rsidRDefault="00B61F86">
      <w:pPr>
        <w:spacing w:line="200" w:lineRule="exact"/>
      </w:pPr>
    </w:p>
    <w:p w14:paraId="2F290369" w14:textId="77777777" w:rsidR="00B61F86" w:rsidRDefault="00FF055F">
      <w:pPr>
        <w:ind w:left="116"/>
        <w:rPr>
          <w:sz w:val="24"/>
          <w:szCs w:val="24"/>
        </w:rPr>
        <w:sectPr w:rsidR="00B61F86">
          <w:headerReference w:type="default" r:id="rId8"/>
          <w:pgSz w:w="11900" w:h="16840"/>
          <w:pgMar w:top="1060" w:right="1640" w:bottom="280" w:left="1020" w:header="0" w:footer="0" w:gutter="0"/>
          <w:cols w:space="720"/>
        </w:sect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5374960E" w14:textId="77777777" w:rsidR="00B61F86" w:rsidRDefault="00FF055F">
      <w:pPr>
        <w:spacing w:before="74"/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lastRenderedPageBreak/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3AAD78CB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BFFD831" w14:textId="77777777" w:rsidR="00B61F86" w:rsidRDefault="00B61F86">
      <w:pPr>
        <w:spacing w:line="200" w:lineRule="exact"/>
      </w:pPr>
    </w:p>
    <w:p w14:paraId="11159E7B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6D7D86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47530EE" w14:textId="77777777" w:rsidR="00B61F86" w:rsidRDefault="00B61F86">
      <w:pPr>
        <w:spacing w:line="200" w:lineRule="exact"/>
      </w:pPr>
    </w:p>
    <w:p w14:paraId="2EE2FD98" w14:textId="77777777" w:rsidR="00B61F86" w:rsidRDefault="00FF055F">
      <w:pPr>
        <w:spacing w:line="521" w:lineRule="auto"/>
        <w:ind w:left="116" w:right="6211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,x</w:t>
      </w:r>
      <w:proofErr w:type="spellEnd"/>
      <w:r>
        <w:rPr>
          <w:sz w:val="24"/>
          <w:szCs w:val="24"/>
        </w:rPr>
        <w:t>[10],</w:t>
      </w: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,y</w:t>
      </w:r>
      <w:proofErr w:type="spellEnd"/>
      <w:r>
        <w:rPr>
          <w:sz w:val="24"/>
          <w:szCs w:val="24"/>
        </w:rPr>
        <w:t xml:space="preserve">[10];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us; </w:t>
      </w:r>
      <w:proofErr w:type="spellStart"/>
      <w:r>
        <w:rPr>
          <w:sz w:val="24"/>
          <w:szCs w:val="24"/>
        </w:rPr>
        <w:t>MPI_R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quest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);</w:t>
      </w:r>
    </w:p>
    <w:p w14:paraId="55276F9B" w14:textId="77777777" w:rsidR="00B61F86" w:rsidRDefault="00FF055F">
      <w:pPr>
        <w:spacing w:before="12" w:line="521" w:lineRule="auto"/>
        <w:ind w:left="116" w:right="3784"/>
        <w:rPr>
          <w:sz w:val="24"/>
          <w:szCs w:val="24"/>
        </w:rPr>
      </w:pP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</w:t>
      </w:r>
      <w:proofErr w:type="gramStart"/>
      <w:r>
        <w:rPr>
          <w:sz w:val="24"/>
          <w:szCs w:val="24"/>
        </w:rPr>
        <w:t>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gramEnd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>==0)</w:t>
      </w:r>
    </w:p>
    <w:p w14:paraId="64F180C5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FE6024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5F10E51" w14:textId="77777777" w:rsidR="00B61F86" w:rsidRDefault="00B61F86">
      <w:pPr>
        <w:spacing w:line="200" w:lineRule="exact"/>
      </w:pPr>
    </w:p>
    <w:p w14:paraId="1BBF14B1" w14:textId="77777777" w:rsidR="00B61F86" w:rsidRDefault="00FF055F">
      <w:pPr>
        <w:ind w:left="826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;i</w:t>
      </w:r>
      <w:proofErr w:type="gramEnd"/>
      <w:r>
        <w:rPr>
          <w:sz w:val="24"/>
          <w:szCs w:val="24"/>
        </w:rPr>
        <w:t>&lt;10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++)</w:t>
      </w:r>
    </w:p>
    <w:p w14:paraId="0C8986EC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309BD31" w14:textId="77777777" w:rsidR="00B61F86" w:rsidRDefault="00B61F86">
      <w:pPr>
        <w:spacing w:line="200" w:lineRule="exact"/>
      </w:pPr>
    </w:p>
    <w:p w14:paraId="77ABAFC7" w14:textId="77777777" w:rsidR="00B61F86" w:rsidRDefault="00FF055F">
      <w:pPr>
        <w:spacing w:line="521" w:lineRule="auto"/>
        <w:ind w:left="826" w:right="7664"/>
        <w:rPr>
          <w:sz w:val="24"/>
          <w:szCs w:val="24"/>
        </w:rPr>
      </w:pPr>
      <w:proofErr w:type="gramStart"/>
      <w:r>
        <w:rPr>
          <w:sz w:val="24"/>
          <w:szCs w:val="24"/>
        </w:rPr>
        <w:t>{ x</w:t>
      </w:r>
      <w:proofErr w:type="gramEnd"/>
      <w:r>
        <w:rPr>
          <w:sz w:val="24"/>
          <w:szCs w:val="24"/>
        </w:rPr>
        <w:t>[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]=1; y[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]=2;</w:t>
      </w:r>
    </w:p>
    <w:p w14:paraId="1083613A" w14:textId="77777777" w:rsidR="00B61F86" w:rsidRDefault="00FF055F">
      <w:pPr>
        <w:spacing w:before="12"/>
        <w:ind w:left="82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35B255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6072C8F" w14:textId="77777777" w:rsidR="00B61F86" w:rsidRDefault="00B61F86">
      <w:pPr>
        <w:spacing w:line="200" w:lineRule="exact"/>
      </w:pPr>
    </w:p>
    <w:p w14:paraId="0C45674F" w14:textId="77777777" w:rsidR="00B61F86" w:rsidRDefault="00FF055F">
      <w:pPr>
        <w:spacing w:line="276" w:lineRule="auto"/>
        <w:ind w:left="116" w:right="256" w:firstLine="710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PI_Send</w:t>
      </w:r>
      <w:proofErr w:type="spellEnd"/>
      <w:r>
        <w:rPr>
          <w:sz w:val="24"/>
          <w:szCs w:val="24"/>
        </w:rPr>
        <w:t>(x,</w:t>
      </w:r>
      <w:proofErr w:type="gramStart"/>
      <w:r>
        <w:rPr>
          <w:sz w:val="24"/>
          <w:szCs w:val="24"/>
        </w:rPr>
        <w:t>10,MPI</w:t>
      </w:r>
      <w:proofErr w:type="gramEnd"/>
      <w:r>
        <w:rPr>
          <w:sz w:val="24"/>
          <w:szCs w:val="24"/>
        </w:rPr>
        <w:t>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,1,1,MPI_C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D);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send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expect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des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</w:p>
    <w:p w14:paraId="5D98F0D4" w14:textId="77777777" w:rsidR="00B61F86" w:rsidRDefault="00B61F86">
      <w:pPr>
        <w:spacing w:before="4" w:line="280" w:lineRule="exact"/>
        <w:rPr>
          <w:sz w:val="28"/>
          <w:szCs w:val="28"/>
        </w:rPr>
      </w:pPr>
    </w:p>
    <w:p w14:paraId="4F5BD885" w14:textId="77777777" w:rsidR="00B61F86" w:rsidRDefault="00FF055F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//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andard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ode,Send</w:t>
      </w:r>
      <w:proofErr w:type="spellEnd"/>
      <w:proofErr w:type="gramEnd"/>
      <w:r>
        <w:rPr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 af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 copy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bu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er</w:t>
      </w:r>
    </w:p>
    <w:p w14:paraId="118E488D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A8201B9" w14:textId="77777777" w:rsidR="00B61F86" w:rsidRDefault="00B61F86">
      <w:pPr>
        <w:spacing w:line="200" w:lineRule="exact"/>
      </w:pPr>
    </w:p>
    <w:p w14:paraId="0888C80A" w14:textId="77777777" w:rsidR="00B61F86" w:rsidRDefault="00FF055F">
      <w:pPr>
        <w:spacing w:line="274" w:lineRule="auto"/>
        <w:ind w:left="116" w:right="284" w:firstLine="710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PI_Send</w:t>
      </w:r>
      <w:proofErr w:type="spellEnd"/>
      <w:r>
        <w:rPr>
          <w:sz w:val="24"/>
          <w:szCs w:val="24"/>
        </w:rPr>
        <w:t>(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10,MPI</w:t>
      </w:r>
      <w:proofErr w:type="gramEnd"/>
      <w:r>
        <w:rPr>
          <w:sz w:val="24"/>
          <w:szCs w:val="24"/>
        </w:rPr>
        <w:t>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,1,2,MPI_CO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</w:t>
      </w:r>
      <w:r>
        <w:rPr>
          <w:spacing w:val="-1"/>
          <w:sz w:val="24"/>
          <w:szCs w:val="24"/>
        </w:rPr>
        <w:t>;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send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rec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eady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ere so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>ead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dea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</w:t>
      </w:r>
    </w:p>
    <w:p w14:paraId="026ED318" w14:textId="77777777" w:rsidR="00B61F86" w:rsidRDefault="00B61F86">
      <w:pPr>
        <w:spacing w:before="5" w:line="280" w:lineRule="exact"/>
        <w:rPr>
          <w:sz w:val="28"/>
          <w:szCs w:val="28"/>
        </w:rPr>
      </w:pPr>
    </w:p>
    <w:p w14:paraId="70A500AE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17FF9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4B3F488" w14:textId="77777777" w:rsidR="00B61F86" w:rsidRDefault="00B61F86">
      <w:pPr>
        <w:spacing w:line="200" w:lineRule="exact"/>
      </w:pPr>
    </w:p>
    <w:p w14:paraId="06B8C83F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z w:val="24"/>
          <w:szCs w:val="24"/>
        </w:rPr>
        <w:t>==1)</w:t>
      </w:r>
    </w:p>
    <w:p w14:paraId="79E6CD42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65D5BE8" w14:textId="77777777" w:rsidR="00B61F86" w:rsidRDefault="00B61F86">
      <w:pPr>
        <w:spacing w:line="200" w:lineRule="exact"/>
      </w:pPr>
    </w:p>
    <w:p w14:paraId="669BA1BB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B986396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20317DD6" w14:textId="77777777" w:rsidR="00B61F86" w:rsidRDefault="00B61F86">
      <w:pPr>
        <w:spacing w:line="200" w:lineRule="exact"/>
      </w:pPr>
    </w:p>
    <w:p w14:paraId="25B53676" w14:textId="77777777" w:rsidR="00B61F86" w:rsidRDefault="00FF055F">
      <w:pPr>
        <w:spacing w:line="276" w:lineRule="auto"/>
        <w:ind w:left="116" w:right="217" w:firstLine="710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cv</w:t>
      </w:r>
      <w:proofErr w:type="spellEnd"/>
      <w:r>
        <w:rPr>
          <w:sz w:val="24"/>
          <w:szCs w:val="24"/>
        </w:rPr>
        <w:t>(x,</w:t>
      </w:r>
      <w:proofErr w:type="gramStart"/>
      <w:r>
        <w:rPr>
          <w:sz w:val="24"/>
          <w:szCs w:val="24"/>
        </w:rPr>
        <w:t>10,MPI</w:t>
      </w:r>
      <w:proofErr w:type="gramEnd"/>
      <w:r>
        <w:rPr>
          <w:sz w:val="24"/>
          <w:szCs w:val="24"/>
        </w:rPr>
        <w:t>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,0,2,MPI_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us);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P1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ock as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has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send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 2</w:t>
      </w:r>
    </w:p>
    <w:p w14:paraId="33F71DCA" w14:textId="77777777" w:rsidR="00B61F86" w:rsidRDefault="00B61F86">
      <w:pPr>
        <w:spacing w:before="4" w:line="280" w:lineRule="exact"/>
        <w:rPr>
          <w:sz w:val="28"/>
          <w:szCs w:val="28"/>
        </w:rPr>
      </w:pPr>
    </w:p>
    <w:p w14:paraId="2A3EAED1" w14:textId="77777777" w:rsidR="00B61F86" w:rsidRDefault="00FF055F">
      <w:pPr>
        <w:ind w:left="826"/>
        <w:rPr>
          <w:sz w:val="24"/>
          <w:szCs w:val="24"/>
        </w:rPr>
        <w:sectPr w:rsidR="00B61F86">
          <w:headerReference w:type="default" r:id="rId9"/>
          <w:pgSz w:w="11900" w:h="16840"/>
          <w:pgMar w:top="1060" w:right="1680" w:bottom="280" w:left="1020" w:header="0" w:footer="0" w:gutter="0"/>
          <w:cols w:space="720"/>
        </w:sectPr>
      </w:pPr>
      <w:r>
        <w:rPr>
          <w:sz w:val="24"/>
          <w:szCs w:val="24"/>
        </w:rPr>
        <w:t>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&lt;10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++)</w:t>
      </w:r>
    </w:p>
    <w:p w14:paraId="41C55900" w14:textId="77777777" w:rsidR="00B61F86" w:rsidRDefault="00FF055F">
      <w:pPr>
        <w:spacing w:before="74" w:line="521" w:lineRule="auto"/>
        <w:ind w:left="826" w:right="45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Array x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proofErr w:type="spellStart"/>
      <w:r>
        <w:rPr>
          <w:sz w:val="24"/>
          <w:szCs w:val="24"/>
        </w:rPr>
        <w:t>n",x</w:t>
      </w:r>
      <w:proofErr w:type="spellEnd"/>
      <w:r>
        <w:rPr>
          <w:spacing w:val="2"/>
          <w:sz w:val="24"/>
          <w:szCs w:val="24"/>
        </w:rPr>
        <w:t>[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]); 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cv</w:t>
      </w:r>
      <w:proofErr w:type="spellEnd"/>
      <w:r>
        <w:rPr>
          <w:sz w:val="24"/>
          <w:szCs w:val="24"/>
        </w:rPr>
        <w:t>(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,10,MPI_IN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,0,1,MPI_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,</w:t>
      </w:r>
      <w:r>
        <w:rPr>
          <w:sz w:val="24"/>
          <w:szCs w:val="24"/>
        </w:rPr>
        <w:t>MPI_S</w:t>
      </w:r>
      <w:r>
        <w:rPr>
          <w:spacing w:val="-20"/>
          <w:sz w:val="24"/>
          <w:szCs w:val="24"/>
        </w:rPr>
        <w:t>T</w:t>
      </w:r>
      <w:r>
        <w:rPr>
          <w:spacing w:val="-25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US_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GNOR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); 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&lt;10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++)</w:t>
      </w:r>
    </w:p>
    <w:p w14:paraId="4AF41D01" w14:textId="77777777" w:rsidR="00B61F86" w:rsidRDefault="00FF055F">
      <w:pPr>
        <w:spacing w:before="12" w:line="260" w:lineRule="exact"/>
        <w:ind w:left="826"/>
        <w:rPr>
          <w:sz w:val="24"/>
          <w:szCs w:val="24"/>
        </w:rPr>
      </w:pPr>
      <w:proofErr w:type="spellStart"/>
      <w:proofErr w:type="gramStart"/>
      <w:r>
        <w:rPr>
          <w:position w:val="-1"/>
          <w:sz w:val="24"/>
          <w:szCs w:val="24"/>
        </w:rPr>
        <w:t>pr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f</w:t>
      </w:r>
      <w:proofErr w:type="spellEnd"/>
      <w:r>
        <w:rPr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"R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ved</w:t>
      </w:r>
      <w:r>
        <w:rPr>
          <w:spacing w:val="-1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Array y :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%d</w:t>
      </w:r>
      <w:r>
        <w:rPr>
          <w:spacing w:val="-1"/>
          <w:position w:val="-1"/>
          <w:sz w:val="24"/>
          <w:szCs w:val="24"/>
        </w:rPr>
        <w:t>\</w:t>
      </w:r>
      <w:proofErr w:type="spellStart"/>
      <w:r>
        <w:rPr>
          <w:position w:val="-1"/>
          <w:sz w:val="24"/>
          <w:szCs w:val="24"/>
        </w:rPr>
        <w:t>n",y</w:t>
      </w:r>
      <w:proofErr w:type="spellEnd"/>
      <w:r>
        <w:rPr>
          <w:spacing w:val="2"/>
          <w:position w:val="-1"/>
          <w:sz w:val="24"/>
          <w:szCs w:val="24"/>
        </w:rPr>
        <w:t>[</w:t>
      </w:r>
      <w:proofErr w:type="spellStart"/>
      <w:r>
        <w:rPr>
          <w:spacing w:val="-1"/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>]);</w:t>
      </w:r>
    </w:p>
    <w:p w14:paraId="12099E8F" w14:textId="77777777" w:rsidR="00B61F86" w:rsidRDefault="00B61F86">
      <w:pPr>
        <w:spacing w:line="300" w:lineRule="exact"/>
        <w:rPr>
          <w:sz w:val="30"/>
          <w:szCs w:val="30"/>
        </w:rPr>
      </w:pPr>
    </w:p>
    <w:p w14:paraId="16149CB5" w14:textId="77777777" w:rsidR="00B61F86" w:rsidRDefault="00FF055F">
      <w:pPr>
        <w:spacing w:before="29" w:line="521" w:lineRule="auto"/>
        <w:ind w:left="116" w:right="7497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proofErr w:type="gram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2FCC8D8B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5ED367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1E10251" w14:textId="77777777" w:rsidR="00B61F86" w:rsidRDefault="00B61F86">
      <w:pPr>
        <w:spacing w:line="200" w:lineRule="exact"/>
      </w:pPr>
    </w:p>
    <w:p w14:paraId="2022A67C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5. Demonstrat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 of B</w:t>
      </w:r>
      <w:r>
        <w:rPr>
          <w:b/>
          <w:spacing w:val="-7"/>
          <w:sz w:val="24"/>
          <w:szCs w:val="24"/>
        </w:rPr>
        <w:t>r</w:t>
      </w:r>
      <w:r>
        <w:rPr>
          <w:b/>
          <w:sz w:val="24"/>
          <w:szCs w:val="24"/>
        </w:rPr>
        <w:t>oadcast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pera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I_B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ast</w:t>
      </w:r>
      <w:proofErr w:type="spellEnd"/>
      <w:r>
        <w:rPr>
          <w:b/>
          <w:sz w:val="24"/>
          <w:szCs w:val="24"/>
        </w:rPr>
        <w:t>().</w:t>
      </w:r>
    </w:p>
    <w:p w14:paraId="6C599A57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482FDC2" w14:textId="77777777" w:rsidR="00B61F86" w:rsidRDefault="00B61F86">
      <w:pPr>
        <w:spacing w:line="200" w:lineRule="exact"/>
      </w:pPr>
    </w:p>
    <w:p w14:paraId="704DC295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722EB66D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5196DCF" w14:textId="77777777" w:rsidR="00B61F86" w:rsidRDefault="00B61F86">
      <w:pPr>
        <w:spacing w:line="200" w:lineRule="exact"/>
      </w:pPr>
    </w:p>
    <w:p w14:paraId="3B965B91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12439A74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6890046" w14:textId="77777777" w:rsidR="00B61F86" w:rsidRDefault="00B61F86">
      <w:pPr>
        <w:spacing w:line="200" w:lineRule="exact"/>
      </w:pPr>
    </w:p>
    <w:p w14:paraId="10DC56BF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6FF8A4A4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0D11DD1" w14:textId="77777777" w:rsidR="00B61F86" w:rsidRDefault="00B61F86">
      <w:pPr>
        <w:spacing w:line="200" w:lineRule="exact"/>
      </w:pPr>
    </w:p>
    <w:p w14:paraId="6171A6AD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0142D3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1166B53" w14:textId="77777777" w:rsidR="00B61F86" w:rsidRDefault="00B61F86">
      <w:pPr>
        <w:spacing w:line="200" w:lineRule="exact"/>
      </w:pPr>
    </w:p>
    <w:p w14:paraId="541FFD4F" w14:textId="77777777" w:rsidR="00B61F86" w:rsidRDefault="00FF055F">
      <w:pPr>
        <w:spacing w:line="521" w:lineRule="auto"/>
        <w:ind w:left="116" w:right="378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,x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>==0)</w:t>
      </w:r>
    </w:p>
    <w:p w14:paraId="6A459557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A7F2784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B1B9E90" w14:textId="77777777" w:rsidR="00B61F86" w:rsidRDefault="00B61F86">
      <w:pPr>
        <w:spacing w:line="200" w:lineRule="exact"/>
      </w:pPr>
    </w:p>
    <w:p w14:paraId="7D9EC935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</w:t>
      </w:r>
      <w:r>
        <w:rPr>
          <w:spacing w:val="-1"/>
          <w:sz w:val="24"/>
          <w:szCs w:val="24"/>
        </w:rPr>
        <w:t>&amp;</w:t>
      </w:r>
      <w:proofErr w:type="gramEnd"/>
      <w:r>
        <w:rPr>
          <w:sz w:val="24"/>
          <w:szCs w:val="24"/>
        </w:rPr>
        <w:t>x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F9A00B9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621A8675" w14:textId="77777777" w:rsidR="00B61F86" w:rsidRDefault="00B61F86">
      <w:pPr>
        <w:spacing w:line="200" w:lineRule="exact"/>
      </w:pPr>
    </w:p>
    <w:p w14:paraId="2EA51AC2" w14:textId="77777777" w:rsidR="00B61F86" w:rsidRDefault="00FF055F">
      <w:pPr>
        <w:spacing w:line="521" w:lineRule="auto"/>
        <w:ind w:left="116" w:right="3718"/>
        <w:rPr>
          <w:sz w:val="24"/>
          <w:szCs w:val="24"/>
        </w:rPr>
        <w:sectPr w:rsidR="00B61F86">
          <w:headerReference w:type="default" r:id="rId10"/>
          <w:pgSz w:w="11900" w:h="16840"/>
          <w:pgMar w:top="1060" w:right="1680" w:bottom="280" w:left="1020" w:header="0" w:footer="0" w:gutter="0"/>
          <w:cols w:space="720"/>
        </w:sect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MPI_B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x,1,MPI_IN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,1,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D);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"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e of 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process %d 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yrank,x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();</w:t>
      </w:r>
    </w:p>
    <w:p w14:paraId="0F005FAB" w14:textId="77777777" w:rsidR="00B61F86" w:rsidRDefault="00FF055F">
      <w:pPr>
        <w:spacing w:before="74"/>
        <w:ind w:left="116"/>
        <w:rPr>
          <w:sz w:val="24"/>
          <w:szCs w:val="24"/>
        </w:rPr>
      </w:pPr>
      <w:r>
        <w:rPr>
          <w:sz w:val="24"/>
          <w:szCs w:val="24"/>
        </w:rPr>
        <w:lastRenderedPageBreak/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1C62D8C6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722D982" w14:textId="77777777" w:rsidR="00B61F86" w:rsidRDefault="00B61F86">
      <w:pPr>
        <w:spacing w:line="200" w:lineRule="exact"/>
      </w:pPr>
    </w:p>
    <w:p w14:paraId="2EFEFED5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830A79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935764F" w14:textId="77777777" w:rsidR="00B61F86" w:rsidRDefault="00B61F86">
      <w:pPr>
        <w:spacing w:line="200" w:lineRule="exact"/>
      </w:pPr>
    </w:p>
    <w:p w14:paraId="230890F0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6. Demonstrat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of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I_Reduce</w:t>
      </w:r>
      <w:proofErr w:type="spellEnd"/>
      <w:r>
        <w:rPr>
          <w:b/>
          <w:sz w:val="24"/>
          <w:szCs w:val="24"/>
        </w:rPr>
        <w:t xml:space="preserve"> 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th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um 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pera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</w:p>
    <w:p w14:paraId="1AAD11AB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C8B95B9" w14:textId="77777777" w:rsidR="00B61F86" w:rsidRDefault="00B61F86">
      <w:pPr>
        <w:spacing w:line="200" w:lineRule="exact"/>
      </w:pPr>
    </w:p>
    <w:p w14:paraId="11FBDACA" w14:textId="77777777" w:rsidR="00B61F86" w:rsidRDefault="00FF055F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b/>
          <w:spacing w:val="-27"/>
          <w:sz w:val="24"/>
          <w:szCs w:val="24"/>
        </w:rPr>
        <w:t>Y</w:t>
      </w:r>
      <w:r>
        <w:rPr>
          <w:b/>
          <w:sz w:val="24"/>
          <w:szCs w:val="24"/>
        </w:rPr>
        <w:t>ou may use 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D to get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oduct of 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ents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each 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s.</w:t>
      </w:r>
    </w:p>
    <w:p w14:paraId="06051F2C" w14:textId="77777777" w:rsidR="00B61F86" w:rsidRDefault="00B61F86">
      <w:pPr>
        <w:spacing w:line="140" w:lineRule="exact"/>
        <w:rPr>
          <w:sz w:val="15"/>
          <w:szCs w:val="15"/>
        </w:rPr>
      </w:pPr>
    </w:p>
    <w:p w14:paraId="0D899FC6" w14:textId="77777777" w:rsidR="00B61F86" w:rsidRDefault="00B61F86">
      <w:pPr>
        <w:spacing w:line="200" w:lineRule="exact"/>
      </w:pPr>
    </w:p>
    <w:p w14:paraId="73C318A9" w14:textId="77777777" w:rsidR="00B61F86" w:rsidRDefault="00FF055F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b/>
          <w:spacing w:val="-27"/>
          <w:sz w:val="24"/>
          <w:szCs w:val="24"/>
        </w:rPr>
        <w:t>Y</w:t>
      </w:r>
      <w:r>
        <w:rPr>
          <w:b/>
          <w:sz w:val="24"/>
          <w:szCs w:val="24"/>
        </w:rPr>
        <w:t>ou may 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so try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array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 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ements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nstead of 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 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ement x.</w:t>
      </w:r>
    </w:p>
    <w:p w14:paraId="1E961245" w14:textId="77777777" w:rsidR="00B61F86" w:rsidRDefault="00B61F86">
      <w:pPr>
        <w:spacing w:line="140" w:lineRule="exact"/>
        <w:rPr>
          <w:sz w:val="15"/>
          <w:szCs w:val="15"/>
        </w:rPr>
      </w:pPr>
    </w:p>
    <w:p w14:paraId="7E4792BE" w14:textId="77777777" w:rsidR="00B61F86" w:rsidRDefault="00B61F86">
      <w:pPr>
        <w:spacing w:line="200" w:lineRule="exact"/>
      </w:pPr>
    </w:p>
    <w:p w14:paraId="1AD56D46" w14:textId="77777777" w:rsidR="00B61F86" w:rsidRDefault="00FF055F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b/>
          <w:spacing w:val="-18"/>
          <w:sz w:val="24"/>
          <w:szCs w:val="24"/>
        </w:rPr>
        <w:t>T</w:t>
      </w:r>
      <w:r>
        <w:rPr>
          <w:b/>
          <w:sz w:val="24"/>
          <w:szCs w:val="24"/>
        </w:rPr>
        <w:t>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nderstand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ork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of Reduce.</w:t>
      </w:r>
    </w:p>
    <w:p w14:paraId="08CDDFCA" w14:textId="77777777" w:rsidR="00B61F86" w:rsidRDefault="00B61F86">
      <w:pPr>
        <w:spacing w:line="140" w:lineRule="exact"/>
        <w:rPr>
          <w:sz w:val="15"/>
          <w:szCs w:val="15"/>
        </w:rPr>
      </w:pPr>
    </w:p>
    <w:p w14:paraId="5D0EF530" w14:textId="77777777" w:rsidR="00B61F86" w:rsidRDefault="00B61F86">
      <w:pPr>
        <w:spacing w:line="200" w:lineRule="exact"/>
      </w:pPr>
    </w:p>
    <w:p w14:paraId="21E1241B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5532E857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1D0824DA" w14:textId="77777777" w:rsidR="00B61F86" w:rsidRDefault="00B61F86">
      <w:pPr>
        <w:spacing w:line="200" w:lineRule="exact"/>
      </w:pPr>
    </w:p>
    <w:p w14:paraId="5C7A9177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652B6D0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E0192FC" w14:textId="77777777" w:rsidR="00B61F86" w:rsidRDefault="00B61F86">
      <w:pPr>
        <w:spacing w:line="200" w:lineRule="exact"/>
      </w:pPr>
    </w:p>
    <w:p w14:paraId="2D709C4C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5428E5C7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003D8C9" w14:textId="77777777" w:rsidR="00B61F86" w:rsidRDefault="00B61F86">
      <w:pPr>
        <w:spacing w:line="200" w:lineRule="exact"/>
      </w:pPr>
    </w:p>
    <w:p w14:paraId="6EA07A86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D8948EA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6BEF194" w14:textId="77777777" w:rsidR="00B61F86" w:rsidRDefault="00B61F86">
      <w:pPr>
        <w:spacing w:line="200" w:lineRule="exact"/>
      </w:pPr>
    </w:p>
    <w:p w14:paraId="564699EC" w14:textId="77777777" w:rsidR="00B61F86" w:rsidRDefault="00FF055F">
      <w:pPr>
        <w:spacing w:line="521" w:lineRule="auto"/>
        <w:ind w:left="116" w:right="378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,x,y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; x=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va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e of x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 process.</w:t>
      </w:r>
    </w:p>
    <w:p w14:paraId="6D8BE6CC" w14:textId="77777777" w:rsidR="00B61F86" w:rsidRDefault="00FF055F">
      <w:pPr>
        <w:spacing w:before="12"/>
        <w:ind w:left="116"/>
        <w:rPr>
          <w:sz w:val="24"/>
          <w:szCs w:val="24"/>
        </w:rPr>
      </w:pPr>
      <w:proofErr w:type="spellStart"/>
      <w:r>
        <w:rPr>
          <w:sz w:val="24"/>
          <w:szCs w:val="24"/>
        </w:rPr>
        <w:t>MPI_R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duce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gramStart"/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gramEnd"/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,1,MPI_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,MPI_S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M,0,MPI_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D);</w:t>
      </w:r>
    </w:p>
    <w:p w14:paraId="2B2207D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53927906" w14:textId="77777777" w:rsidR="00B61F86" w:rsidRDefault="00B61F86">
      <w:pPr>
        <w:spacing w:line="200" w:lineRule="exact"/>
      </w:pPr>
    </w:p>
    <w:p w14:paraId="3539B971" w14:textId="77777777" w:rsidR="00B61F86" w:rsidRDefault="00FF055F">
      <w:pPr>
        <w:ind w:left="826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z w:val="24"/>
          <w:szCs w:val="24"/>
        </w:rPr>
        <w:t>==0)</w:t>
      </w:r>
    </w:p>
    <w:p w14:paraId="028BEADD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4CBDC659" w14:textId="77777777" w:rsidR="00B61F86" w:rsidRDefault="00B61F86">
      <w:pPr>
        <w:spacing w:line="200" w:lineRule="exact"/>
      </w:pPr>
    </w:p>
    <w:p w14:paraId="276F28AA" w14:textId="77777777" w:rsidR="00B61F86" w:rsidRDefault="00FF055F">
      <w:pPr>
        <w:ind w:left="82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77D48D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06221A6A" w14:textId="77777777" w:rsidR="00B61F86" w:rsidRDefault="00B61F86">
      <w:pPr>
        <w:spacing w:line="200" w:lineRule="exact"/>
      </w:pPr>
    </w:p>
    <w:p w14:paraId="655C0B47" w14:textId="77777777" w:rsidR="00B61F86" w:rsidRDefault="00FF055F">
      <w:pPr>
        <w:ind w:left="82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-25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y af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redu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proofErr w:type="spellStart"/>
      <w:r>
        <w:rPr>
          <w:sz w:val="24"/>
          <w:szCs w:val="24"/>
        </w:rPr>
        <w:t>n",y</w:t>
      </w:r>
      <w:proofErr w:type="spellEnd"/>
      <w:r>
        <w:rPr>
          <w:sz w:val="24"/>
          <w:szCs w:val="24"/>
        </w:rPr>
        <w:t>);</w:t>
      </w:r>
    </w:p>
    <w:p w14:paraId="17299A88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321A10EC" w14:textId="77777777" w:rsidR="00B61F86" w:rsidRDefault="00B61F86">
      <w:pPr>
        <w:spacing w:line="200" w:lineRule="exact"/>
      </w:pPr>
    </w:p>
    <w:p w14:paraId="2D080C72" w14:textId="77777777" w:rsidR="00B61F86" w:rsidRDefault="00FF055F">
      <w:pPr>
        <w:spacing w:line="521" w:lineRule="auto"/>
        <w:ind w:left="116" w:right="7497" w:firstLine="71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proofErr w:type="gram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28D23BAB" w14:textId="77777777" w:rsidR="00B61F86" w:rsidRDefault="00FF055F">
      <w:pPr>
        <w:spacing w:before="12"/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47E930" w14:textId="77777777" w:rsidR="00B61F86" w:rsidRDefault="00B61F86">
      <w:pPr>
        <w:spacing w:before="4" w:line="120" w:lineRule="exact"/>
        <w:rPr>
          <w:sz w:val="12"/>
          <w:szCs w:val="12"/>
        </w:rPr>
      </w:pPr>
    </w:p>
    <w:p w14:paraId="75C996A6" w14:textId="77777777" w:rsidR="00B61F86" w:rsidRDefault="00B61F86">
      <w:pPr>
        <w:spacing w:line="200" w:lineRule="exact"/>
      </w:pPr>
    </w:p>
    <w:p w14:paraId="51A551B2" w14:textId="77777777" w:rsidR="00B61F86" w:rsidRDefault="00FF055F">
      <w:pPr>
        <w:ind w:left="116"/>
        <w:rPr>
          <w:sz w:val="24"/>
          <w:szCs w:val="24"/>
        </w:rPr>
        <w:sectPr w:rsidR="00B61F86">
          <w:headerReference w:type="default" r:id="rId11"/>
          <w:pgSz w:w="11900" w:h="16840"/>
          <w:pgMar w:top="1060" w:right="1680" w:bottom="280" w:left="1020" w:header="0" w:footer="0" w:gutter="0"/>
          <w:cols w:space="720"/>
        </w:sectPr>
      </w:pPr>
      <w:r>
        <w:rPr>
          <w:b/>
          <w:sz w:val="24"/>
          <w:szCs w:val="24"/>
        </w:rPr>
        <w:t>7. Demonstrat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of 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ather</w:t>
      </w:r>
      <w:proofErr w:type="spellEnd"/>
      <w:r>
        <w:rPr>
          <w:b/>
          <w:sz w:val="24"/>
          <w:szCs w:val="24"/>
        </w:rPr>
        <w:t>():</w:t>
      </w:r>
    </w:p>
    <w:p w14:paraId="4E3BE903" w14:textId="77777777" w:rsidR="00B61F86" w:rsidRDefault="00FF055F">
      <w:pPr>
        <w:spacing w:before="74"/>
        <w:ind w:left="116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6B66FFA3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696A1177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252CE8CF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46EC1A3A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6AB6F26B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077EDA6D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88E3C20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73A557C3" w14:textId="77777777" w:rsidR="00B61F86" w:rsidRDefault="00FF055F">
      <w:pPr>
        <w:spacing w:line="360" w:lineRule="auto"/>
        <w:ind w:left="116" w:right="432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,x</w:t>
      </w:r>
      <w:proofErr w:type="spellEnd"/>
      <w:r>
        <w:rPr>
          <w:sz w:val="24"/>
          <w:szCs w:val="24"/>
        </w:rPr>
        <w:t>=10,y[5],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924C043" w14:textId="77777777" w:rsidR="00B61F86" w:rsidRDefault="00FF055F">
      <w:pPr>
        <w:spacing w:before="5" w:line="360" w:lineRule="auto"/>
        <w:ind w:left="116" w:right="59"/>
        <w:rPr>
          <w:sz w:val="24"/>
          <w:szCs w:val="24"/>
        </w:rPr>
      </w:pP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x,</w:t>
      </w:r>
      <w:proofErr w:type="gramStart"/>
      <w:r>
        <w:rPr>
          <w:sz w:val="24"/>
          <w:szCs w:val="24"/>
        </w:rPr>
        <w:t>1,MPI</w:t>
      </w:r>
      <w:proofErr w:type="gramEnd"/>
      <w:r>
        <w:rPr>
          <w:sz w:val="24"/>
          <w:szCs w:val="24"/>
        </w:rPr>
        <w:t>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,1,MPI_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D);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5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x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each process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array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Process 0</w:t>
      </w:r>
    </w:p>
    <w:p w14:paraId="01F09DE4" w14:textId="77777777" w:rsidR="00B61F86" w:rsidRDefault="00FF055F">
      <w:pPr>
        <w:spacing w:before="5"/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>==0)</w:t>
      </w:r>
    </w:p>
    <w:p w14:paraId="06E5D540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3A32AC2E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042676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4B444B8B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;i</w:t>
      </w:r>
      <w:proofErr w:type="spellEnd"/>
      <w:r>
        <w:rPr>
          <w:sz w:val="24"/>
          <w:szCs w:val="24"/>
        </w:rPr>
        <w:t>++)</w:t>
      </w:r>
    </w:p>
    <w:p w14:paraId="1612E2B3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6D8FA047" w14:textId="77777777" w:rsidR="00B61F86" w:rsidRDefault="00FF055F">
      <w:pPr>
        <w:ind w:left="1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"</w:t>
      </w:r>
      <w:r>
        <w:rPr>
          <w:spacing w:val="-1"/>
          <w:sz w:val="24"/>
          <w:szCs w:val="24"/>
        </w:rPr>
        <w:t>\</w:t>
      </w:r>
      <w:proofErr w:type="spellStart"/>
      <w:r>
        <w:rPr>
          <w:sz w:val="24"/>
          <w:szCs w:val="24"/>
        </w:rPr>
        <w:t>n</w:t>
      </w:r>
      <w:r>
        <w:rPr>
          <w:spacing w:val="-27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proofErr w:type="spellEnd"/>
      <w:r>
        <w:rPr>
          <w:sz w:val="24"/>
          <w:szCs w:val="24"/>
        </w:rPr>
        <w:t xml:space="preserve"> of y[%d]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process %d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ank,y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A04A6EC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5F84918F" w14:textId="77777777" w:rsidR="00B61F86" w:rsidRDefault="00FF055F">
      <w:pPr>
        <w:spacing w:line="360" w:lineRule="auto"/>
        <w:ind w:left="116" w:right="8037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proofErr w:type="gram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7BD11561" w14:textId="77777777" w:rsidR="00B61F86" w:rsidRDefault="00FF055F">
      <w:pPr>
        <w:spacing w:before="5"/>
        <w:ind w:left="116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1F2E22CD" w14:textId="77777777" w:rsidR="00B61F86" w:rsidRDefault="00B61F86">
      <w:pPr>
        <w:spacing w:line="200" w:lineRule="exact"/>
      </w:pPr>
    </w:p>
    <w:p w14:paraId="47F9CFFD" w14:textId="77777777" w:rsidR="00B61F86" w:rsidRDefault="00B61F86">
      <w:pPr>
        <w:spacing w:before="2" w:line="220" w:lineRule="exact"/>
        <w:rPr>
          <w:sz w:val="22"/>
          <w:szCs w:val="22"/>
        </w:rPr>
      </w:pPr>
    </w:p>
    <w:p w14:paraId="55ACFB9E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8. Demonstrat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of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I_</w:t>
      </w:r>
      <w:proofErr w:type="gramStart"/>
      <w:r>
        <w:rPr>
          <w:b/>
          <w:sz w:val="24"/>
          <w:szCs w:val="24"/>
        </w:rPr>
        <w:t>Scatter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683DCD03" w14:textId="77777777" w:rsidR="00B61F86" w:rsidRDefault="00B61F86">
      <w:pPr>
        <w:spacing w:line="200" w:lineRule="exact"/>
      </w:pPr>
    </w:p>
    <w:p w14:paraId="25EEEC85" w14:textId="77777777" w:rsidR="00B61F86" w:rsidRDefault="00B61F86">
      <w:pPr>
        <w:spacing w:line="220" w:lineRule="exact"/>
        <w:rPr>
          <w:sz w:val="22"/>
          <w:szCs w:val="22"/>
        </w:rPr>
      </w:pPr>
    </w:p>
    <w:p w14:paraId="59F46A87" w14:textId="77777777" w:rsidR="00B61F86" w:rsidRDefault="00FF055F">
      <w:pPr>
        <w:tabs>
          <w:tab w:val="left" w:pos="820"/>
        </w:tabs>
        <w:spacing w:line="380" w:lineRule="auto"/>
        <w:ind w:left="836" w:right="363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Note that the 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ogram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s hard coded to 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ork 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th 4 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 xml:space="preserve">cesses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ce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wo chun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 xml:space="preserve">s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om the arr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4"/>
          <w:sz w:val="24"/>
          <w:szCs w:val="24"/>
        </w:rPr>
        <w:t>y</w:t>
      </w:r>
      <w:r>
        <w:rPr>
          <w:b/>
          <w:sz w:val="24"/>
          <w:szCs w:val="24"/>
        </w:rPr>
        <w:t>.</w:t>
      </w:r>
    </w:p>
    <w:p w14:paraId="10A7B070" w14:textId="77777777" w:rsidR="00B61F86" w:rsidRDefault="00B61F86">
      <w:pPr>
        <w:spacing w:before="4" w:line="260" w:lineRule="exact"/>
        <w:rPr>
          <w:sz w:val="26"/>
          <w:szCs w:val="26"/>
        </w:rPr>
      </w:pPr>
    </w:p>
    <w:p w14:paraId="0C2861AD" w14:textId="77777777" w:rsidR="00B61F86" w:rsidRDefault="00FF055F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b/>
          <w:spacing w:val="-27"/>
          <w:sz w:val="24"/>
          <w:szCs w:val="24"/>
        </w:rPr>
        <w:t>Y</w:t>
      </w:r>
      <w:r>
        <w:rPr>
          <w:b/>
          <w:sz w:val="24"/>
          <w:szCs w:val="24"/>
        </w:rPr>
        <w:t>ou may change acc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rd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to 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hat you want to exp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e.</w:t>
      </w:r>
    </w:p>
    <w:p w14:paraId="0437EB0A" w14:textId="77777777" w:rsidR="00B61F86" w:rsidRDefault="00B61F86">
      <w:pPr>
        <w:spacing w:line="200" w:lineRule="exact"/>
      </w:pPr>
    </w:p>
    <w:p w14:paraId="70409328" w14:textId="77777777" w:rsidR="00B61F86" w:rsidRDefault="00B61F86">
      <w:pPr>
        <w:spacing w:before="16" w:line="240" w:lineRule="exact"/>
        <w:rPr>
          <w:sz w:val="24"/>
          <w:szCs w:val="24"/>
        </w:rPr>
      </w:pPr>
    </w:p>
    <w:p w14:paraId="785A4C08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>&gt;</w:t>
      </w:r>
    </w:p>
    <w:p w14:paraId="3B23BB54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64D6590F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ude&lt;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o.h</w:t>
      </w:r>
      <w:proofErr w:type="spellEnd"/>
      <w:r>
        <w:rPr>
          <w:sz w:val="24"/>
          <w:szCs w:val="24"/>
        </w:rPr>
        <w:t>&gt;</w:t>
      </w:r>
    </w:p>
    <w:p w14:paraId="0E238299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0355DB83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(</w:t>
      </w:r>
      <w:proofErr w:type="spellStart"/>
      <w:proofErr w:type="gramEnd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>[ ])</w:t>
      </w:r>
    </w:p>
    <w:p w14:paraId="0FD2DF59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27CF19FF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F251C1C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5DB43B28" w14:textId="77777777" w:rsidR="00B61F86" w:rsidRDefault="00FF055F">
      <w:pPr>
        <w:spacing w:line="360" w:lineRule="auto"/>
        <w:ind w:left="116" w:right="432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>,x</w:t>
      </w:r>
      <w:proofErr w:type="spellEnd"/>
      <w:r>
        <w:rPr>
          <w:sz w:val="24"/>
          <w:szCs w:val="24"/>
        </w:rPr>
        <w:t>[8],y[2],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MPI_In</w:t>
      </w:r>
      <w:r>
        <w:rPr>
          <w:spacing w:val="-1"/>
          <w:sz w:val="24"/>
          <w:szCs w:val="24"/>
        </w:rPr>
        <w:t>it</w:t>
      </w:r>
      <w:proofErr w:type="spellEnd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gc</w:t>
      </w:r>
      <w:proofErr w:type="spell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gv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MPI_Co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_rank</w:t>
      </w:r>
      <w:proofErr w:type="spellEnd"/>
      <w:r>
        <w:rPr>
          <w:sz w:val="24"/>
          <w:szCs w:val="24"/>
        </w:rPr>
        <w:t>(MPI_C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D,</w:t>
      </w:r>
      <w:r>
        <w:rPr>
          <w:spacing w:val="-1"/>
          <w:sz w:val="24"/>
          <w:szCs w:val="24"/>
        </w:rPr>
        <w:t>&amp;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</w:t>
      </w:r>
      <w:proofErr w:type="spellEnd"/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f(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>==0)</w:t>
      </w:r>
    </w:p>
    <w:p w14:paraId="664E5754" w14:textId="77777777" w:rsidR="00B61F86" w:rsidRDefault="00FF055F">
      <w:pPr>
        <w:spacing w:before="5"/>
        <w:ind w:left="116"/>
        <w:rPr>
          <w:sz w:val="24"/>
          <w:szCs w:val="24"/>
        </w:rPr>
        <w:sectPr w:rsidR="00B61F86">
          <w:headerReference w:type="default" r:id="rId12"/>
          <w:pgSz w:w="11900" w:h="16840"/>
          <w:pgMar w:top="1060" w:right="1140" w:bottom="280" w:left="1020" w:header="0" w:footer="0" w:gutter="0"/>
          <w:cols w:space="720"/>
        </w:sectPr>
      </w:pPr>
      <w:r>
        <w:rPr>
          <w:sz w:val="24"/>
          <w:szCs w:val="24"/>
        </w:rPr>
        <w:t>{</w:t>
      </w:r>
    </w:p>
    <w:p w14:paraId="66791DA3" w14:textId="77777777" w:rsidR="00B61F86" w:rsidRDefault="00FF055F">
      <w:pPr>
        <w:spacing w:before="74"/>
        <w:ind w:left="1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8 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ues 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array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:\</w:t>
      </w:r>
      <w:r>
        <w:rPr>
          <w:sz w:val="24"/>
          <w:szCs w:val="24"/>
        </w:rPr>
        <w:t>n");</w:t>
      </w:r>
    </w:p>
    <w:p w14:paraId="4F72D42D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034293A6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;i</w:t>
      </w:r>
      <w:proofErr w:type="gramEnd"/>
      <w:r>
        <w:rPr>
          <w:sz w:val="24"/>
          <w:szCs w:val="24"/>
        </w:rPr>
        <w:t>&lt;8</w:t>
      </w:r>
      <w:r>
        <w:rPr>
          <w:spacing w:val="1"/>
          <w:sz w:val="24"/>
          <w:szCs w:val="24"/>
        </w:rPr>
        <w:t>;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++)</w:t>
      </w:r>
    </w:p>
    <w:p w14:paraId="2C26FDDB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6EE57707" w14:textId="77777777" w:rsidR="00B61F86" w:rsidRDefault="00FF055F">
      <w:pPr>
        <w:ind w:left="116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</w:t>
      </w:r>
      <w:r>
        <w:rPr>
          <w:spacing w:val="-1"/>
          <w:sz w:val="24"/>
          <w:szCs w:val="24"/>
        </w:rPr>
        <w:t>&amp;</w:t>
      </w:r>
      <w:proofErr w:type="gramEnd"/>
      <w:r>
        <w:rPr>
          <w:sz w:val="24"/>
          <w:szCs w:val="24"/>
        </w:rPr>
        <w:t>x</w:t>
      </w:r>
      <w:proofErr w:type="spellEnd"/>
      <w:r>
        <w:rPr>
          <w:spacing w:val="2"/>
          <w:sz w:val="24"/>
          <w:szCs w:val="24"/>
        </w:rPr>
        <w:t>[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7414286C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445FB231" w14:textId="77777777" w:rsidR="00B61F86" w:rsidRDefault="00FF055F">
      <w:pPr>
        <w:spacing w:line="360" w:lineRule="auto"/>
        <w:ind w:left="116" w:right="3099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Sc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(x,</w:t>
      </w:r>
      <w:proofErr w:type="gramStart"/>
      <w:r>
        <w:rPr>
          <w:sz w:val="24"/>
          <w:szCs w:val="24"/>
        </w:rPr>
        <w:t>2,MPI</w:t>
      </w:r>
      <w:proofErr w:type="gramEnd"/>
      <w:r>
        <w:rPr>
          <w:sz w:val="24"/>
          <w:szCs w:val="24"/>
        </w:rPr>
        <w:t>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,2,MPI_IN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,0,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M_WOR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D); for(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spacing w:val="-1"/>
          <w:sz w:val="24"/>
          <w:szCs w:val="24"/>
        </w:rPr>
        <w:t>;i</w:t>
      </w:r>
      <w:r>
        <w:rPr>
          <w:sz w:val="24"/>
          <w:szCs w:val="24"/>
        </w:rPr>
        <w:t>&lt;2</w:t>
      </w:r>
      <w:r>
        <w:rPr>
          <w:spacing w:val="1"/>
          <w:sz w:val="24"/>
          <w:szCs w:val="24"/>
        </w:rPr>
        <w:t>;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++)</w:t>
      </w:r>
    </w:p>
    <w:p w14:paraId="2643DE7D" w14:textId="77777777" w:rsidR="00B61F86" w:rsidRDefault="00FF055F">
      <w:pPr>
        <w:spacing w:before="5" w:line="360" w:lineRule="auto"/>
        <w:ind w:left="116" w:right="427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"</w:t>
      </w:r>
      <w:r>
        <w:rPr>
          <w:spacing w:val="-1"/>
          <w:sz w:val="24"/>
          <w:szCs w:val="24"/>
        </w:rPr>
        <w:t>\</w:t>
      </w:r>
      <w:proofErr w:type="spellStart"/>
      <w:r>
        <w:rPr>
          <w:sz w:val="24"/>
          <w:szCs w:val="24"/>
        </w:rPr>
        <w:t>n</w:t>
      </w:r>
      <w:r>
        <w:rPr>
          <w:spacing w:val="-27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proofErr w:type="spellEnd"/>
      <w:r>
        <w:rPr>
          <w:sz w:val="24"/>
          <w:szCs w:val="24"/>
        </w:rPr>
        <w:t xml:space="preserve"> of 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process %d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n",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yrank,y</w:t>
      </w:r>
      <w:proofErr w:type="spellEnd"/>
      <w:r>
        <w:rPr>
          <w:spacing w:val="2"/>
          <w:sz w:val="24"/>
          <w:szCs w:val="24"/>
        </w:rPr>
        <w:t>[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]); </w:t>
      </w:r>
      <w:proofErr w:type="spellStart"/>
      <w:r>
        <w:rPr>
          <w:sz w:val="24"/>
          <w:szCs w:val="24"/>
        </w:rPr>
        <w:t>MPI</w:t>
      </w:r>
      <w:r>
        <w:rPr>
          <w:spacing w:val="-2"/>
          <w:sz w:val="24"/>
          <w:szCs w:val="24"/>
        </w:rPr>
        <w:t>_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();</w:t>
      </w:r>
    </w:p>
    <w:p w14:paraId="14BB2F57" w14:textId="77777777" w:rsidR="00B61F86" w:rsidRDefault="00FF055F">
      <w:pPr>
        <w:spacing w:before="5"/>
        <w:ind w:left="116"/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C13CC7B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4E988D82" w14:textId="77777777" w:rsidR="00B61F86" w:rsidRDefault="00FF055F">
      <w:pPr>
        <w:ind w:left="1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7993C2" w14:textId="77777777" w:rsidR="00B61F86" w:rsidRDefault="00B61F86">
      <w:pPr>
        <w:spacing w:before="2" w:line="140" w:lineRule="exact"/>
        <w:rPr>
          <w:sz w:val="15"/>
          <w:szCs w:val="15"/>
        </w:rPr>
      </w:pPr>
    </w:p>
    <w:p w14:paraId="4C266A05" w14:textId="77777777" w:rsidR="00B61F86" w:rsidRDefault="00B61F86">
      <w:pPr>
        <w:spacing w:line="200" w:lineRule="exact"/>
      </w:pPr>
    </w:p>
    <w:p w14:paraId="78BE14E9" w14:textId="77777777" w:rsidR="00B61F86" w:rsidRDefault="00B61F86">
      <w:pPr>
        <w:spacing w:line="200" w:lineRule="exact"/>
      </w:pPr>
    </w:p>
    <w:p w14:paraId="2F351958" w14:textId="77777777" w:rsidR="00B61F86" w:rsidRDefault="00FF055F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b/>
          <w:spacing w:val="-4"/>
          <w:sz w:val="24"/>
          <w:szCs w:val="24"/>
        </w:rPr>
        <w:t xml:space="preserve"> W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 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ogram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to f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d the sma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est 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 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ven array of 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ze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N.</w:t>
      </w:r>
    </w:p>
    <w:p w14:paraId="231A119F" w14:textId="77777777" w:rsidR="00B61F86" w:rsidRDefault="00B61F86">
      <w:pPr>
        <w:spacing w:before="8" w:line="120" w:lineRule="exact"/>
        <w:rPr>
          <w:sz w:val="13"/>
          <w:szCs w:val="13"/>
        </w:rPr>
      </w:pPr>
    </w:p>
    <w:p w14:paraId="3A22D3A2" w14:textId="77777777" w:rsidR="00B61F86" w:rsidRDefault="00FF055F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T</w:t>
      </w:r>
      <w:r>
        <w:rPr>
          <w:sz w:val="24"/>
          <w:szCs w:val="24"/>
        </w:rPr>
        <w:t xml:space="preserve">ry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 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how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ses you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need for par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based on N.</w:t>
      </w:r>
    </w:p>
    <w:p w14:paraId="651DC3A4" w14:textId="77777777" w:rsidR="00B61F86" w:rsidRDefault="00B61F86">
      <w:pPr>
        <w:spacing w:before="2" w:line="160" w:lineRule="exact"/>
        <w:rPr>
          <w:sz w:val="17"/>
          <w:szCs w:val="17"/>
        </w:rPr>
      </w:pPr>
    </w:p>
    <w:p w14:paraId="41E769F5" w14:textId="77777777" w:rsidR="00B61F86" w:rsidRDefault="00FF055F">
      <w:pPr>
        <w:tabs>
          <w:tab w:val="left" w:pos="820"/>
        </w:tabs>
        <w:spacing w:line="380" w:lineRule="auto"/>
        <w:ind w:left="836" w:right="781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Use </w:t>
      </w:r>
      <w:proofErr w:type="spellStart"/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PI_R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rou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rou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 you 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use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mi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um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 g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en arra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65D8ADC0" w14:textId="77777777" w:rsidR="00B61F86" w:rsidRDefault="00B61F86">
      <w:pPr>
        <w:spacing w:before="6" w:line="180" w:lineRule="exact"/>
        <w:rPr>
          <w:sz w:val="19"/>
          <w:szCs w:val="19"/>
        </w:rPr>
      </w:pPr>
    </w:p>
    <w:p w14:paraId="448E7F1C" w14:textId="77777777" w:rsidR="00B61F86" w:rsidRDefault="00B61F86">
      <w:pPr>
        <w:spacing w:line="200" w:lineRule="exact"/>
      </w:pPr>
    </w:p>
    <w:p w14:paraId="29AF1F47" w14:textId="77777777" w:rsidR="00B61F86" w:rsidRDefault="00FF055F">
      <w:pPr>
        <w:spacing w:line="360" w:lineRule="auto"/>
        <w:ind w:left="116" w:right="72"/>
        <w:jc w:val="both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 smart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agr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y</w:t>
      </w:r>
      <w:r>
        <w:rPr>
          <w:b/>
          <w:sz w:val="24"/>
          <w:szCs w:val="24"/>
        </w:rPr>
        <w:t>stem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a 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arge</w:t>
      </w:r>
      <w:proofErr w:type="gramEnd"/>
      <w:r>
        <w:rPr>
          <w:b/>
          <w:spacing w:val="2"/>
          <w:sz w:val="24"/>
          <w:szCs w:val="24"/>
        </w:rPr>
        <w:t xml:space="preserve"> 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ea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ke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 state,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sors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oyed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to 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ect temperat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 hum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4"/>
          <w:sz w:val="24"/>
          <w:szCs w:val="24"/>
        </w:rPr>
        <w:t>y</w:t>
      </w:r>
      <w:r>
        <w:rPr>
          <w:b/>
          <w:sz w:val="24"/>
          <w:szCs w:val="24"/>
        </w:rPr>
        <w:t>.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sensed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nformat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</w:t>
      </w:r>
      <w:proofErr w:type="gramStart"/>
      <w:r>
        <w:rPr>
          <w:b/>
          <w:spacing w:val="2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proofErr w:type="gramEnd"/>
      <w:r>
        <w:rPr>
          <w:b/>
          <w:sz w:val="24"/>
          <w:szCs w:val="24"/>
        </w:rPr>
        <w:t xml:space="preserve"> sto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 xml:space="preserve">ed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 server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oud.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uery 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average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temperatu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average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hum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ty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state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nee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ocess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of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10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akh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data 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ents.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W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para</w:t>
      </w:r>
      <w:r>
        <w:rPr>
          <w:b/>
          <w:spacing w:val="-1"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ogram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wh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umber 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ocesses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cu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 the average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of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akh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sto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arra</w:t>
      </w:r>
      <w:r>
        <w:rPr>
          <w:b/>
          <w:spacing w:val="-14"/>
          <w:sz w:val="24"/>
          <w:szCs w:val="24"/>
        </w:rPr>
        <w:t>y</w:t>
      </w:r>
      <w:r>
        <w:rPr>
          <w:b/>
          <w:sz w:val="24"/>
          <w:szCs w:val="24"/>
        </w:rPr>
        <w:t>,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ord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esponse 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me.</w:t>
      </w:r>
    </w:p>
    <w:p w14:paraId="3E4FB2EC" w14:textId="77777777" w:rsidR="00B61F86" w:rsidRDefault="00FF055F">
      <w:pPr>
        <w:tabs>
          <w:tab w:val="left" w:pos="820"/>
        </w:tabs>
        <w:spacing w:before="5" w:line="379" w:lineRule="auto"/>
        <w:ind w:left="836" w:right="75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>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e:</w:t>
      </w:r>
      <w:r>
        <w:rPr>
          <w:spacing w:val="-7"/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akh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sectPr w:rsidR="00B61F86">
      <w:headerReference w:type="default" r:id="rId13"/>
      <w:pgSz w:w="11900" w:h="16840"/>
      <w:pgMar w:top="1060" w:right="10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3034F" w14:textId="77777777" w:rsidR="00FF055F" w:rsidRDefault="00FF055F">
      <w:r>
        <w:separator/>
      </w:r>
    </w:p>
  </w:endnote>
  <w:endnote w:type="continuationSeparator" w:id="0">
    <w:p w14:paraId="3CADBA54" w14:textId="77777777" w:rsidR="00FF055F" w:rsidRDefault="00FF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874FE" w14:textId="77777777" w:rsidR="00FF055F" w:rsidRDefault="00FF055F">
      <w:r>
        <w:separator/>
      </w:r>
    </w:p>
  </w:footnote>
  <w:footnote w:type="continuationSeparator" w:id="0">
    <w:p w14:paraId="25E7B02C" w14:textId="77777777" w:rsidR="00FF055F" w:rsidRDefault="00FF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B9ABB" w14:textId="5AED8BA4" w:rsidR="00B61F86" w:rsidRDefault="003240E4">
    <w:pPr>
      <w:spacing w:line="200" w:lineRule="exac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803C40" wp14:editId="725FA944">
              <wp:simplePos x="0" y="0"/>
              <wp:positionH relativeFrom="page">
                <wp:posOffset>708660</wp:posOffset>
              </wp:positionH>
              <wp:positionV relativeFrom="page">
                <wp:posOffset>727075</wp:posOffset>
              </wp:positionV>
              <wp:extent cx="98425" cy="177800"/>
              <wp:effectExtent l="3810" t="3175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41CE0" w14:textId="77777777" w:rsidR="00B61F86" w:rsidRDefault="00FF055F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803C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8pt;margin-top:57.25pt;width:7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" filled="f" stroked="f">
              <v:textbox inset="0,0,0,0">
                <w:txbxContent>
                  <w:p w14:paraId="0C941CE0" w14:textId="77777777" w:rsidR="00B61F86" w:rsidRDefault="00FF055F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F059" w14:textId="77777777" w:rsidR="00B61F86" w:rsidRDefault="00B61F86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09DA2" w14:textId="77777777" w:rsidR="00B61F86" w:rsidRDefault="00B61F86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59F51" w14:textId="77777777" w:rsidR="00B61F86" w:rsidRDefault="00B61F86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29C09" w14:textId="77777777" w:rsidR="00B61F86" w:rsidRDefault="00B61F86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E7703" w14:textId="77777777" w:rsidR="00B61F86" w:rsidRDefault="00B61F86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36606" w14:textId="77777777" w:rsidR="00B61F86" w:rsidRDefault="00B61F8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C11CC"/>
    <w:multiLevelType w:val="multilevel"/>
    <w:tmpl w:val="F2D80D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TA1tTA2tDQ1MzdU0lEKTi0uzszPAykwrAUAViYMhiwAAAA="/>
  </w:docVars>
  <w:rsids>
    <w:rsidRoot w:val="00B61F86"/>
    <w:rsid w:val="001C5814"/>
    <w:rsid w:val="003240E4"/>
    <w:rsid w:val="007C2845"/>
    <w:rsid w:val="00A71DDA"/>
    <w:rsid w:val="00B61F86"/>
    <w:rsid w:val="00F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CD3A06"/>
  <w15:docId w15:val="{0194409F-1AC8-4983-A928-C83BB6A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dps</cp:lastModifiedBy>
  <cp:revision>4</cp:revision>
  <dcterms:created xsi:type="dcterms:W3CDTF">2020-11-22T17:43:00Z</dcterms:created>
  <dcterms:modified xsi:type="dcterms:W3CDTF">2020-11-22T18:21:00Z</dcterms:modified>
</cp:coreProperties>
</file>